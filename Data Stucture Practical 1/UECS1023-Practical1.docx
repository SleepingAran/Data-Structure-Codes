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F7488" w:rsidRDefault="006F7488">
      <w:pPr>
        <w:pStyle w:val="Title"/>
        <w:rPr>
          <w:sz w:val="36"/>
          <w:szCs w:val="36"/>
        </w:rPr>
      </w:pPr>
    </w:p>
    <w:p w:rsidR="006F7488" w:rsidRDefault="006F7488">
      <w:pPr>
        <w:pStyle w:val="Title"/>
        <w:rPr>
          <w:sz w:val="36"/>
          <w:szCs w:val="36"/>
        </w:rPr>
      </w:pPr>
      <w:r>
        <w:rPr>
          <w:sz w:val="36"/>
          <w:szCs w:val="36"/>
        </w:rPr>
        <w:t>Practical Exercise 1 – Revision on Basic C++ and Algorithms</w:t>
      </w:r>
    </w:p>
    <w:p w:rsidR="006F7488" w:rsidRDefault="006F7488" w:rsidP="00957537">
      <w:pPr>
        <w:pStyle w:val="Heading3"/>
        <w:tabs>
          <w:tab w:val="clear" w:pos="720"/>
        </w:tabs>
        <w:spacing w:before="0" w:after="0"/>
        <w:rPr>
          <w:sz w:val="16"/>
          <w:szCs w:val="16"/>
        </w:rPr>
      </w:pPr>
    </w:p>
    <w:p w:rsidR="006F7488" w:rsidRDefault="006F7488" w:rsidP="002B6329"/>
    <w:p w:rsidR="006F7488" w:rsidRDefault="006F7488" w:rsidP="00957537">
      <w:pPr>
        <w:pStyle w:val="Heading3"/>
        <w:tabs>
          <w:tab w:val="clear" w:pos="720"/>
        </w:tabs>
        <w:spacing w:before="0" w:after="0"/>
      </w:pPr>
      <w:r>
        <w:t>Overall Objective</w:t>
      </w:r>
    </w:p>
    <w:p w:rsidR="006F7488" w:rsidRDefault="006F7488" w:rsidP="00C418AB">
      <w:pPr>
        <w:numPr>
          <w:ilvl w:val="0"/>
          <w:numId w:val="8"/>
        </w:numPr>
        <w:jc w:val="both"/>
      </w:pPr>
      <w:r>
        <w:t>To design algorithm and then write the code that solves a particular problem.</w:t>
      </w:r>
    </w:p>
    <w:p w:rsidR="006F7488" w:rsidRDefault="006F7488" w:rsidP="00C418AB">
      <w:pPr>
        <w:jc w:val="both"/>
      </w:pPr>
    </w:p>
    <w:p w:rsidR="006F7488" w:rsidRDefault="006F7488" w:rsidP="008F281D">
      <w:pPr>
        <w:ind w:left="360"/>
        <w:jc w:val="both"/>
      </w:pPr>
      <w:r w:rsidRPr="00615C10">
        <w:t>By the end of this practical, you should be able to:</w:t>
      </w:r>
    </w:p>
    <w:p w:rsidR="006F7488" w:rsidRDefault="006F7488" w:rsidP="008F281D">
      <w:pPr>
        <w:numPr>
          <w:ilvl w:val="0"/>
          <w:numId w:val="8"/>
        </w:numPr>
        <w:jc w:val="both"/>
      </w:pPr>
      <w:proofErr w:type="gramStart"/>
      <w:r>
        <w:t>understand</w:t>
      </w:r>
      <w:proofErr w:type="gramEnd"/>
      <w:r>
        <w:t xml:space="preserve"> and use the Visual Studio.net integrated development environment (IDE). You can learn more about it from </w:t>
      </w:r>
      <w:hyperlink r:id="rId7" w:history="1">
        <w:r w:rsidRPr="00413925">
          <w:rPr>
            <w:rStyle w:val="Hyperlink"/>
          </w:rPr>
          <w:t>http://msdn.microsoft.com/en-us/visualc/aa336395</w:t>
        </w:r>
      </w:hyperlink>
      <w:r>
        <w:t>.</w:t>
      </w:r>
    </w:p>
    <w:p w:rsidR="006F7488" w:rsidRDefault="006F7488" w:rsidP="00C418AB">
      <w:pPr>
        <w:numPr>
          <w:ilvl w:val="0"/>
          <w:numId w:val="8"/>
        </w:numPr>
        <w:jc w:val="both"/>
      </w:pPr>
      <w:r>
        <w:t>create, edit, and run your C++ programs</w:t>
      </w:r>
    </w:p>
    <w:p w:rsidR="006F7488" w:rsidRDefault="006F7488" w:rsidP="00C418AB">
      <w:pPr>
        <w:numPr>
          <w:ilvl w:val="0"/>
          <w:numId w:val="8"/>
        </w:numPr>
        <w:jc w:val="both"/>
      </w:pPr>
      <w:proofErr w:type="gramStart"/>
      <w:r>
        <w:t>know</w:t>
      </w:r>
      <w:proofErr w:type="gramEnd"/>
      <w:r>
        <w:t xml:space="preserve"> the input and output functions that you need for U</w:t>
      </w:r>
      <w:r w:rsidR="002D5882">
        <w:t>ECS1023</w:t>
      </w:r>
      <w:r>
        <w:t>.</w:t>
      </w:r>
    </w:p>
    <w:p w:rsidR="006F7488" w:rsidRDefault="006F7488" w:rsidP="00957537">
      <w:pPr>
        <w:pStyle w:val="Heading3"/>
        <w:tabs>
          <w:tab w:val="clear" w:pos="720"/>
        </w:tabs>
        <w:spacing w:before="0" w:after="0"/>
        <w:rPr>
          <w:sz w:val="24"/>
          <w:szCs w:val="24"/>
        </w:rPr>
      </w:pPr>
    </w:p>
    <w:p w:rsidR="006F7488" w:rsidRPr="00445CE2" w:rsidRDefault="006F7488" w:rsidP="00445CE2"/>
    <w:p w:rsidR="006F7488" w:rsidRDefault="006F7488" w:rsidP="00957537">
      <w:pPr>
        <w:pStyle w:val="Heading3"/>
        <w:tabs>
          <w:tab w:val="clear" w:pos="720"/>
        </w:tabs>
        <w:spacing w:before="0" w:after="0"/>
      </w:pPr>
      <w:r>
        <w:t>Background</w:t>
      </w:r>
    </w:p>
    <w:p w:rsidR="006F7488" w:rsidRDefault="006F7488">
      <w:pPr>
        <w:jc w:val="both"/>
      </w:pPr>
      <w:r>
        <w:t>You will need to know the topics below in order to do this practical:</w:t>
      </w:r>
    </w:p>
    <w:tbl>
      <w:tblPr>
        <w:tblW w:w="0" w:type="auto"/>
        <w:tblInd w:w="-106" w:type="dxa"/>
        <w:tblLayout w:type="fixed"/>
        <w:tblLook w:val="0000" w:firstRow="0" w:lastRow="0" w:firstColumn="0" w:lastColumn="0" w:noHBand="0" w:noVBand="0"/>
      </w:tblPr>
      <w:tblGrid>
        <w:gridCol w:w="4442"/>
        <w:gridCol w:w="4443"/>
      </w:tblGrid>
      <w:tr w:rsidR="006F7488">
        <w:tc>
          <w:tcPr>
            <w:tcW w:w="4442" w:type="dxa"/>
          </w:tcPr>
          <w:p w:rsidR="006F7488" w:rsidRDefault="006F7488">
            <w:pPr>
              <w:snapToGrid w:val="0"/>
              <w:jc w:val="both"/>
            </w:pPr>
            <w:r>
              <w:t>1.</w:t>
            </w:r>
            <w:r>
              <w:tab/>
              <w:t>data types, values and variables</w:t>
            </w:r>
          </w:p>
        </w:tc>
        <w:tc>
          <w:tcPr>
            <w:tcW w:w="4443" w:type="dxa"/>
          </w:tcPr>
          <w:p w:rsidR="006F7488" w:rsidRDefault="006F7488">
            <w:pPr>
              <w:snapToGrid w:val="0"/>
              <w:jc w:val="both"/>
            </w:pPr>
            <w:r>
              <w:t>5.</w:t>
            </w:r>
            <w:r>
              <w:tab/>
              <w:t>arrays</w:t>
            </w:r>
          </w:p>
        </w:tc>
      </w:tr>
      <w:tr w:rsidR="006F7488">
        <w:tc>
          <w:tcPr>
            <w:tcW w:w="4442" w:type="dxa"/>
          </w:tcPr>
          <w:p w:rsidR="006F7488" w:rsidRDefault="006F7488">
            <w:pPr>
              <w:snapToGrid w:val="0"/>
              <w:jc w:val="both"/>
            </w:pPr>
            <w:r>
              <w:t>2.</w:t>
            </w:r>
            <w:r>
              <w:tab/>
              <w:t>input/output</w:t>
            </w:r>
          </w:p>
        </w:tc>
        <w:tc>
          <w:tcPr>
            <w:tcW w:w="4443" w:type="dxa"/>
          </w:tcPr>
          <w:p w:rsidR="006F7488" w:rsidRDefault="006F7488">
            <w:pPr>
              <w:snapToGrid w:val="0"/>
              <w:jc w:val="both"/>
            </w:pPr>
            <w:r>
              <w:t>6.</w:t>
            </w:r>
            <w:r>
              <w:tab/>
              <w:t>strings and strings handling library</w:t>
            </w:r>
          </w:p>
        </w:tc>
      </w:tr>
      <w:tr w:rsidR="006F7488">
        <w:tc>
          <w:tcPr>
            <w:tcW w:w="4442" w:type="dxa"/>
          </w:tcPr>
          <w:p w:rsidR="006F7488" w:rsidRDefault="006F7488">
            <w:pPr>
              <w:snapToGrid w:val="0"/>
              <w:jc w:val="both"/>
            </w:pPr>
            <w:r>
              <w:t>3.</w:t>
            </w:r>
            <w:r>
              <w:tab/>
              <w:t>selection and iteration</w:t>
            </w:r>
          </w:p>
        </w:tc>
        <w:tc>
          <w:tcPr>
            <w:tcW w:w="4443" w:type="dxa"/>
          </w:tcPr>
          <w:p w:rsidR="006F7488" w:rsidRDefault="006F7488">
            <w:pPr>
              <w:snapToGrid w:val="0"/>
              <w:jc w:val="both"/>
            </w:pPr>
            <w:r>
              <w:t>7.</w:t>
            </w:r>
            <w:r>
              <w:tab/>
              <w:t>etc.</w:t>
            </w:r>
          </w:p>
        </w:tc>
      </w:tr>
      <w:tr w:rsidR="006F7488">
        <w:tc>
          <w:tcPr>
            <w:tcW w:w="4442" w:type="dxa"/>
          </w:tcPr>
          <w:p w:rsidR="006F7488" w:rsidRDefault="006F7488">
            <w:pPr>
              <w:snapToGrid w:val="0"/>
              <w:jc w:val="both"/>
            </w:pPr>
            <w:r>
              <w:t>4.</w:t>
            </w:r>
            <w:r>
              <w:tab/>
              <w:t>functions</w:t>
            </w:r>
          </w:p>
        </w:tc>
        <w:tc>
          <w:tcPr>
            <w:tcW w:w="4443" w:type="dxa"/>
          </w:tcPr>
          <w:p w:rsidR="006F7488" w:rsidRDefault="006F7488">
            <w:pPr>
              <w:snapToGrid w:val="0"/>
              <w:jc w:val="both"/>
            </w:pPr>
          </w:p>
        </w:tc>
      </w:tr>
    </w:tbl>
    <w:p w:rsidR="006F7488" w:rsidRDefault="006F7488" w:rsidP="00957537">
      <w:pPr>
        <w:keepNext/>
        <w:ind w:left="720" w:hanging="720"/>
        <w:outlineLvl w:val="2"/>
      </w:pPr>
    </w:p>
    <w:p w:rsidR="006F7488" w:rsidRDefault="006F7488" w:rsidP="00957537">
      <w:pPr>
        <w:keepNext/>
        <w:ind w:left="720" w:hanging="720"/>
        <w:outlineLvl w:val="2"/>
      </w:pPr>
    </w:p>
    <w:p w:rsidR="006F7488" w:rsidRDefault="006F7488" w:rsidP="00957537">
      <w:pPr>
        <w:pStyle w:val="Heading3"/>
        <w:tabs>
          <w:tab w:val="clear" w:pos="720"/>
        </w:tabs>
        <w:spacing w:before="0" w:after="0"/>
      </w:pPr>
      <w:r>
        <w:t>Description</w:t>
      </w:r>
    </w:p>
    <w:p w:rsidR="006F7488" w:rsidRDefault="006F7488">
      <w:pPr>
        <w:rPr>
          <w:b/>
          <w:bCs/>
        </w:rPr>
      </w:pPr>
    </w:p>
    <w:p w:rsidR="006F7488" w:rsidRPr="007664D6" w:rsidRDefault="006F7488">
      <w:pPr>
        <w:rPr>
          <w:u w:val="single"/>
        </w:rPr>
      </w:pPr>
      <w:r w:rsidRPr="007664D6">
        <w:rPr>
          <w:b/>
          <w:bCs/>
          <w:u w:val="single"/>
        </w:rPr>
        <w:t>Part 1: Using Microsoft Visual Studio</w:t>
      </w:r>
    </w:p>
    <w:p w:rsidR="006F7488" w:rsidRDefault="006F7488">
      <w:pPr>
        <w:rPr>
          <w:b/>
          <w:bCs/>
          <w:sz w:val="16"/>
          <w:szCs w:val="16"/>
        </w:rPr>
      </w:pPr>
    </w:p>
    <w:p w:rsidR="006F7488" w:rsidRPr="00E01A0E" w:rsidRDefault="006F7488">
      <w:pPr>
        <w:rPr>
          <w:b/>
          <w:bCs/>
          <w:sz w:val="16"/>
          <w:szCs w:val="16"/>
        </w:rPr>
      </w:pPr>
    </w:p>
    <w:p w:rsidR="006F7488" w:rsidRDefault="006F7488" w:rsidP="00965F19">
      <w:pPr>
        <w:ind w:left="360" w:hanging="360"/>
        <w:jc w:val="both"/>
      </w:pPr>
      <w:r>
        <w:t>1.</w:t>
      </w:r>
      <w:r>
        <w:tab/>
        <w:t>Download the practical material practical1.zip from WBLE.</w:t>
      </w:r>
    </w:p>
    <w:p w:rsidR="006F7488" w:rsidRPr="00E01A0E" w:rsidRDefault="006F7488" w:rsidP="00965F19">
      <w:pPr>
        <w:ind w:left="360" w:hanging="360"/>
        <w:jc w:val="both"/>
        <w:rPr>
          <w:sz w:val="16"/>
          <w:szCs w:val="16"/>
        </w:rPr>
      </w:pPr>
      <w:r>
        <w:t>2.</w:t>
      </w:r>
      <w:r>
        <w:tab/>
      </w:r>
      <w:r w:rsidR="00D047E4">
        <w:t>S</w:t>
      </w:r>
      <w:r>
        <w:t xml:space="preserve">tart MS Visual Studio, create an example project and code window. Copy the example program </w:t>
      </w:r>
      <w:r w:rsidRPr="00275738">
        <w:rPr>
          <w:i/>
          <w:iCs/>
        </w:rPr>
        <w:t>udt.cpp</w:t>
      </w:r>
      <w:r>
        <w:rPr>
          <w:i/>
          <w:iCs/>
        </w:rPr>
        <w:t xml:space="preserve"> </w:t>
      </w:r>
      <w:r>
        <w:t xml:space="preserve">(from practical1.zip) into the code window. </w:t>
      </w:r>
    </w:p>
    <w:p w:rsidR="006F7488" w:rsidRDefault="006F7488" w:rsidP="00965F19">
      <w:pPr>
        <w:ind w:left="360" w:hanging="360"/>
        <w:jc w:val="both"/>
        <w:rPr>
          <w:sz w:val="10"/>
          <w:szCs w:val="10"/>
        </w:rPr>
      </w:pPr>
    </w:p>
    <w:p w:rsidR="006F7488" w:rsidRDefault="006F7488" w:rsidP="00E62699">
      <w:pPr>
        <w:tabs>
          <w:tab w:val="left" w:pos="540"/>
        </w:tabs>
        <w:ind w:left="360" w:hanging="360"/>
        <w:jc w:val="both"/>
      </w:pPr>
      <w:r>
        <w:tab/>
        <w:t>In the following:</w:t>
      </w:r>
    </w:p>
    <w:p w:rsidR="006F7488" w:rsidRDefault="006F7488" w:rsidP="00E62699">
      <w:pPr>
        <w:pStyle w:val="ListParagraph"/>
        <w:numPr>
          <w:ilvl w:val="0"/>
          <w:numId w:val="28"/>
        </w:numPr>
        <w:jc w:val="both"/>
      </w:pPr>
      <w:r>
        <w:t xml:space="preserve">parts (a), (b), (c) and (d) show you different ways to extract/view information from your program, </w:t>
      </w:r>
    </w:p>
    <w:p w:rsidR="006F7488" w:rsidRDefault="006F7488" w:rsidP="00E62699">
      <w:pPr>
        <w:pStyle w:val="ListParagraph"/>
        <w:numPr>
          <w:ilvl w:val="0"/>
          <w:numId w:val="28"/>
        </w:numPr>
        <w:jc w:val="both"/>
      </w:pPr>
      <w:proofErr w:type="gramStart"/>
      <w:r>
        <w:t>part</w:t>
      </w:r>
      <w:proofErr w:type="gramEnd"/>
      <w:r>
        <w:t xml:space="preserve"> (e) shows you way to navigate inside your program.</w:t>
      </w:r>
    </w:p>
    <w:p w:rsidR="006F7488" w:rsidRDefault="006F7488" w:rsidP="00D27DF9">
      <w:pPr>
        <w:pStyle w:val="ListParagraph"/>
        <w:jc w:val="both"/>
      </w:pPr>
    </w:p>
    <w:p w:rsidR="006F7488" w:rsidRDefault="006F7488" w:rsidP="00965F19">
      <w:pPr>
        <w:ind w:left="360" w:hanging="360"/>
        <w:jc w:val="both"/>
      </w:pPr>
      <w:r>
        <w:t>3.</w:t>
      </w:r>
      <w:r>
        <w:tab/>
        <w:t>Answer the following questions. The answer is provided for the first part of each question. If you cannot see the same output, you must have run in the wrong environment. Ask help from your practical supervisor!</w:t>
      </w:r>
    </w:p>
    <w:p w:rsidR="006F7488" w:rsidRPr="00E01A0E" w:rsidRDefault="006F7488" w:rsidP="00965F19">
      <w:pPr>
        <w:ind w:left="360" w:hanging="360"/>
        <w:jc w:val="both"/>
        <w:rPr>
          <w:sz w:val="16"/>
          <w:szCs w:val="16"/>
        </w:rPr>
      </w:pPr>
    </w:p>
    <w:p w:rsidR="006F7488" w:rsidRDefault="006F7488" w:rsidP="00D764F5">
      <w:pPr>
        <w:pStyle w:val="ListParagraph"/>
        <w:numPr>
          <w:ilvl w:val="0"/>
          <w:numId w:val="23"/>
        </w:numPr>
        <w:jc w:val="both"/>
      </w:pPr>
      <w:r>
        <w:t>Move cursor over the following names at column 2 and report what you can see at the tip of the cursor, i.e. fill in the blanks in the following table, column 3.</w:t>
      </w:r>
    </w:p>
    <w:p w:rsidR="006F7488" w:rsidRDefault="006F7488" w:rsidP="00D27DF9">
      <w:pPr>
        <w:pStyle w:val="ListParagraph"/>
        <w:jc w:val="both"/>
      </w:pPr>
    </w:p>
    <w:p w:rsidR="006F7488" w:rsidRDefault="006F7488" w:rsidP="00D27DF9">
      <w:pPr>
        <w:pStyle w:val="ListParagraph"/>
        <w:jc w:val="both"/>
      </w:pPr>
    </w:p>
    <w:p w:rsidR="006F7488" w:rsidRDefault="006F7488" w:rsidP="00D27DF9">
      <w:pPr>
        <w:pStyle w:val="ListParagraph"/>
        <w:jc w:val="both"/>
      </w:pPr>
    </w:p>
    <w:p w:rsidR="006F7488" w:rsidRDefault="006F7488" w:rsidP="00D27DF9">
      <w:pPr>
        <w:pStyle w:val="ListParagraph"/>
        <w:jc w:val="both"/>
      </w:pPr>
    </w:p>
    <w:p w:rsidR="006F7488" w:rsidRDefault="006F7488" w:rsidP="00D27DF9">
      <w:pPr>
        <w:pStyle w:val="ListParagraph"/>
        <w:jc w:val="both"/>
      </w:pPr>
    </w:p>
    <w:p w:rsidR="006F7488" w:rsidRDefault="006F7488" w:rsidP="00D27DF9">
      <w:pPr>
        <w:pStyle w:val="ListParagraph"/>
        <w:jc w:val="both"/>
      </w:pPr>
    </w:p>
    <w:p w:rsidR="006F7488" w:rsidRPr="00E01A0E" w:rsidRDefault="006F7488" w:rsidP="00D764F5">
      <w:pPr>
        <w:jc w:val="both"/>
        <w:rPr>
          <w:sz w:val="16"/>
          <w:szCs w:val="16"/>
        </w:rPr>
      </w:pPr>
    </w:p>
    <w:p w:rsidR="006F7488" w:rsidRDefault="006F7488" w:rsidP="00EE5106">
      <w:pPr>
        <w:ind w:left="720"/>
        <w:jc w:val="both"/>
        <w:rPr>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7"/>
        <w:gridCol w:w="3241"/>
        <w:gridCol w:w="3587"/>
      </w:tblGrid>
      <w:tr w:rsidR="006F7488" w:rsidTr="004F74F1">
        <w:trPr>
          <w:jc w:val="center"/>
        </w:trPr>
        <w:tc>
          <w:tcPr>
            <w:tcW w:w="557" w:type="dxa"/>
          </w:tcPr>
          <w:p w:rsidR="006F7488" w:rsidRDefault="006F7488" w:rsidP="008D285A">
            <w:pPr>
              <w:jc w:val="both"/>
            </w:pPr>
          </w:p>
        </w:tc>
        <w:tc>
          <w:tcPr>
            <w:tcW w:w="3241" w:type="dxa"/>
          </w:tcPr>
          <w:p w:rsidR="006F7488" w:rsidRPr="00137894" w:rsidRDefault="006F7488" w:rsidP="008D285A">
            <w:pPr>
              <w:jc w:val="center"/>
              <w:rPr>
                <w:b/>
                <w:bCs/>
              </w:rPr>
            </w:pPr>
            <w:r w:rsidRPr="00137894">
              <w:rPr>
                <w:b/>
                <w:bCs/>
              </w:rPr>
              <w:t>Move the cursor to</w:t>
            </w:r>
          </w:p>
        </w:tc>
        <w:tc>
          <w:tcPr>
            <w:tcW w:w="3587" w:type="dxa"/>
          </w:tcPr>
          <w:p w:rsidR="006F7488" w:rsidRPr="00137894" w:rsidRDefault="006F7488" w:rsidP="008D285A">
            <w:pPr>
              <w:jc w:val="center"/>
              <w:rPr>
                <w:b/>
                <w:bCs/>
              </w:rPr>
            </w:pPr>
            <w:r w:rsidRPr="00137894">
              <w:rPr>
                <w:b/>
                <w:bCs/>
              </w:rPr>
              <w:t>Report what you see</w:t>
            </w:r>
          </w:p>
        </w:tc>
      </w:tr>
      <w:tr w:rsidR="006F7488" w:rsidTr="004F74F1">
        <w:trPr>
          <w:jc w:val="center"/>
        </w:trPr>
        <w:tc>
          <w:tcPr>
            <w:tcW w:w="557" w:type="dxa"/>
          </w:tcPr>
          <w:p w:rsidR="006F7488" w:rsidRDefault="006F7488" w:rsidP="008D285A">
            <w:pPr>
              <w:jc w:val="both"/>
            </w:pPr>
            <w:r>
              <w:t>1</w:t>
            </w:r>
          </w:p>
        </w:tc>
        <w:tc>
          <w:tcPr>
            <w:tcW w:w="3241" w:type="dxa"/>
          </w:tcPr>
          <w:p w:rsidR="006F7488" w:rsidRDefault="006F7488" w:rsidP="008D285A">
            <w:pPr>
              <w:jc w:val="both"/>
            </w:pPr>
            <w:r>
              <w:t>Person (at line 4)</w:t>
            </w:r>
          </w:p>
        </w:tc>
        <w:tc>
          <w:tcPr>
            <w:tcW w:w="3587" w:type="dxa"/>
          </w:tcPr>
          <w:p w:rsidR="006F7488" w:rsidRDefault="006F7488" w:rsidP="008D285A">
            <w:pPr>
              <w:jc w:val="both"/>
            </w:pPr>
            <w:proofErr w:type="spellStart"/>
            <w:r>
              <w:t>struct</w:t>
            </w:r>
            <w:proofErr w:type="spellEnd"/>
            <w:r>
              <w:t xml:space="preserve"> Person</w:t>
            </w:r>
          </w:p>
        </w:tc>
      </w:tr>
      <w:tr w:rsidR="006F7488" w:rsidTr="004F74F1">
        <w:trPr>
          <w:jc w:val="center"/>
        </w:trPr>
        <w:tc>
          <w:tcPr>
            <w:tcW w:w="557" w:type="dxa"/>
          </w:tcPr>
          <w:p w:rsidR="006F7488" w:rsidRDefault="006F7488" w:rsidP="008D285A">
            <w:pPr>
              <w:jc w:val="both"/>
            </w:pPr>
            <w:r>
              <w:t>2</w:t>
            </w:r>
          </w:p>
        </w:tc>
        <w:tc>
          <w:tcPr>
            <w:tcW w:w="3241" w:type="dxa"/>
          </w:tcPr>
          <w:p w:rsidR="006F7488" w:rsidRDefault="006F7488" w:rsidP="008D285A">
            <w:pPr>
              <w:jc w:val="both"/>
            </w:pPr>
            <w:r>
              <w:t>name (at line 5)</w:t>
            </w:r>
          </w:p>
        </w:tc>
        <w:tc>
          <w:tcPr>
            <w:tcW w:w="3587" w:type="dxa"/>
          </w:tcPr>
          <w:p w:rsidR="006F7488" w:rsidRPr="002831C9" w:rsidRDefault="002831C9" w:rsidP="008D285A">
            <w:pPr>
              <w:jc w:val="both"/>
              <w:rPr>
                <w:b/>
                <w:color w:val="00B0F0"/>
              </w:rPr>
            </w:pPr>
            <w:r w:rsidRPr="002831C9">
              <w:rPr>
                <w:b/>
                <w:color w:val="00B0F0"/>
              </w:rPr>
              <w:t>char Person::name[20]</w:t>
            </w:r>
          </w:p>
        </w:tc>
      </w:tr>
      <w:tr w:rsidR="006F7488" w:rsidTr="004F74F1">
        <w:trPr>
          <w:jc w:val="center"/>
        </w:trPr>
        <w:tc>
          <w:tcPr>
            <w:tcW w:w="557" w:type="dxa"/>
          </w:tcPr>
          <w:p w:rsidR="006F7488" w:rsidRDefault="006F7488" w:rsidP="008D285A">
            <w:pPr>
              <w:jc w:val="both"/>
            </w:pPr>
            <w:r>
              <w:t>3</w:t>
            </w:r>
          </w:p>
        </w:tc>
        <w:tc>
          <w:tcPr>
            <w:tcW w:w="3241" w:type="dxa"/>
          </w:tcPr>
          <w:p w:rsidR="006F7488" w:rsidRDefault="006F7488" w:rsidP="008D285A">
            <w:pPr>
              <w:jc w:val="both"/>
            </w:pPr>
            <w:r>
              <w:t>money (at line 6)</w:t>
            </w:r>
          </w:p>
        </w:tc>
        <w:tc>
          <w:tcPr>
            <w:tcW w:w="3587" w:type="dxa"/>
          </w:tcPr>
          <w:p w:rsidR="006F7488" w:rsidRPr="002831C9" w:rsidRDefault="002831C9" w:rsidP="008D285A">
            <w:pPr>
              <w:jc w:val="both"/>
              <w:rPr>
                <w:b/>
                <w:color w:val="00B0F0"/>
              </w:rPr>
            </w:pPr>
            <w:r w:rsidRPr="002831C9">
              <w:rPr>
                <w:b/>
                <w:color w:val="00B0F0"/>
              </w:rPr>
              <w:t>Double Person::money</w:t>
            </w:r>
          </w:p>
        </w:tc>
      </w:tr>
      <w:tr w:rsidR="006F7488" w:rsidTr="004F74F1">
        <w:trPr>
          <w:jc w:val="center"/>
        </w:trPr>
        <w:tc>
          <w:tcPr>
            <w:tcW w:w="557" w:type="dxa"/>
          </w:tcPr>
          <w:p w:rsidR="006F7488" w:rsidRDefault="006F7488" w:rsidP="008D285A">
            <w:pPr>
              <w:jc w:val="both"/>
            </w:pPr>
            <w:r>
              <w:t>4</w:t>
            </w:r>
          </w:p>
        </w:tc>
        <w:tc>
          <w:tcPr>
            <w:tcW w:w="3241" w:type="dxa"/>
          </w:tcPr>
          <w:p w:rsidR="006F7488" w:rsidRDefault="006F7488" w:rsidP="008D285A">
            <w:pPr>
              <w:jc w:val="both"/>
            </w:pPr>
            <w:r>
              <w:t>d1 part of the expression &amp;d1</w:t>
            </w:r>
          </w:p>
        </w:tc>
        <w:tc>
          <w:tcPr>
            <w:tcW w:w="3587" w:type="dxa"/>
          </w:tcPr>
          <w:p w:rsidR="006F7488" w:rsidRPr="002831C9" w:rsidRDefault="002831C9" w:rsidP="008D285A">
            <w:pPr>
              <w:jc w:val="both"/>
              <w:rPr>
                <w:b/>
                <w:color w:val="00B0F0"/>
              </w:rPr>
            </w:pPr>
            <w:r w:rsidRPr="002831C9">
              <w:rPr>
                <w:b/>
                <w:color w:val="00B0F0"/>
              </w:rPr>
              <w:t>Double d1</w:t>
            </w:r>
          </w:p>
        </w:tc>
      </w:tr>
      <w:tr w:rsidR="006F7488" w:rsidTr="004F74F1">
        <w:trPr>
          <w:jc w:val="center"/>
        </w:trPr>
        <w:tc>
          <w:tcPr>
            <w:tcW w:w="557" w:type="dxa"/>
          </w:tcPr>
          <w:p w:rsidR="006F7488" w:rsidRDefault="006F7488" w:rsidP="008D285A">
            <w:pPr>
              <w:jc w:val="both"/>
            </w:pPr>
            <w:r>
              <w:t>5</w:t>
            </w:r>
          </w:p>
        </w:tc>
        <w:tc>
          <w:tcPr>
            <w:tcW w:w="3241" w:type="dxa"/>
          </w:tcPr>
          <w:p w:rsidR="006F7488" w:rsidRDefault="006F7488" w:rsidP="008D285A">
            <w:pPr>
              <w:jc w:val="both"/>
            </w:pPr>
            <w:r>
              <w:t>n part of the expression &amp;n</w:t>
            </w:r>
          </w:p>
        </w:tc>
        <w:tc>
          <w:tcPr>
            <w:tcW w:w="3587" w:type="dxa"/>
          </w:tcPr>
          <w:p w:rsidR="006F7488" w:rsidRPr="002831C9" w:rsidRDefault="002831C9" w:rsidP="008D285A">
            <w:pPr>
              <w:jc w:val="both"/>
              <w:rPr>
                <w:b/>
                <w:color w:val="00B0F0"/>
              </w:rPr>
            </w:pPr>
            <w:r w:rsidRPr="002831C9">
              <w:rPr>
                <w:b/>
                <w:color w:val="00B0F0"/>
              </w:rPr>
              <w:t>Person &amp;n</w:t>
            </w:r>
          </w:p>
        </w:tc>
      </w:tr>
      <w:tr w:rsidR="006F7488" w:rsidTr="004F74F1">
        <w:trPr>
          <w:jc w:val="center"/>
        </w:trPr>
        <w:tc>
          <w:tcPr>
            <w:tcW w:w="557" w:type="dxa"/>
          </w:tcPr>
          <w:p w:rsidR="006F7488" w:rsidRDefault="006F7488" w:rsidP="008D285A">
            <w:pPr>
              <w:jc w:val="both"/>
            </w:pPr>
            <w:r>
              <w:t>6</w:t>
            </w:r>
          </w:p>
        </w:tc>
        <w:tc>
          <w:tcPr>
            <w:tcW w:w="3241" w:type="dxa"/>
          </w:tcPr>
          <w:p w:rsidR="006F7488" w:rsidRDefault="006F7488" w:rsidP="008D285A">
            <w:pPr>
              <w:jc w:val="both"/>
            </w:pPr>
            <w:r>
              <w:t xml:space="preserve">Judy part of </w:t>
            </w:r>
            <w:proofErr w:type="spellStart"/>
            <w:r>
              <w:t>Judy.money</w:t>
            </w:r>
            <w:proofErr w:type="spellEnd"/>
          </w:p>
        </w:tc>
        <w:tc>
          <w:tcPr>
            <w:tcW w:w="3587" w:type="dxa"/>
          </w:tcPr>
          <w:p w:rsidR="006F7488" w:rsidRPr="002831C9" w:rsidRDefault="002831C9" w:rsidP="008D285A">
            <w:pPr>
              <w:jc w:val="both"/>
              <w:rPr>
                <w:b/>
                <w:color w:val="00B0F0"/>
              </w:rPr>
            </w:pPr>
            <w:r w:rsidRPr="002831C9">
              <w:rPr>
                <w:b/>
                <w:color w:val="00B0F0"/>
              </w:rPr>
              <w:t>Person Judy</w:t>
            </w:r>
          </w:p>
        </w:tc>
      </w:tr>
      <w:tr w:rsidR="006F7488" w:rsidTr="004F74F1">
        <w:trPr>
          <w:jc w:val="center"/>
        </w:trPr>
        <w:tc>
          <w:tcPr>
            <w:tcW w:w="557" w:type="dxa"/>
          </w:tcPr>
          <w:p w:rsidR="006F7488" w:rsidRDefault="006F7488" w:rsidP="008D285A">
            <w:pPr>
              <w:jc w:val="both"/>
            </w:pPr>
            <w:r>
              <w:t>7</w:t>
            </w:r>
          </w:p>
        </w:tc>
        <w:tc>
          <w:tcPr>
            <w:tcW w:w="3241" w:type="dxa"/>
          </w:tcPr>
          <w:p w:rsidR="006F7488" w:rsidRDefault="006F7488" w:rsidP="008D285A">
            <w:pPr>
              <w:jc w:val="both"/>
            </w:pPr>
            <w:r>
              <w:t xml:space="preserve">money part of </w:t>
            </w:r>
            <w:proofErr w:type="spellStart"/>
            <w:r>
              <w:t>Judy.money</w:t>
            </w:r>
            <w:proofErr w:type="spellEnd"/>
          </w:p>
        </w:tc>
        <w:tc>
          <w:tcPr>
            <w:tcW w:w="3587" w:type="dxa"/>
          </w:tcPr>
          <w:p w:rsidR="006F7488" w:rsidRPr="002831C9" w:rsidRDefault="002831C9" w:rsidP="008D285A">
            <w:pPr>
              <w:jc w:val="both"/>
              <w:rPr>
                <w:b/>
                <w:color w:val="00B0F0"/>
              </w:rPr>
            </w:pPr>
            <w:r w:rsidRPr="002831C9">
              <w:rPr>
                <w:b/>
                <w:color w:val="00B0F0"/>
              </w:rPr>
              <w:t>Double Person::money</w:t>
            </w:r>
          </w:p>
        </w:tc>
      </w:tr>
      <w:tr w:rsidR="006F7488" w:rsidTr="004F74F1">
        <w:trPr>
          <w:jc w:val="center"/>
        </w:trPr>
        <w:tc>
          <w:tcPr>
            <w:tcW w:w="557" w:type="dxa"/>
          </w:tcPr>
          <w:p w:rsidR="006F7488" w:rsidRDefault="006F7488" w:rsidP="008D285A">
            <w:pPr>
              <w:jc w:val="both"/>
            </w:pPr>
            <w:r>
              <w:t>8</w:t>
            </w:r>
          </w:p>
        </w:tc>
        <w:tc>
          <w:tcPr>
            <w:tcW w:w="3241" w:type="dxa"/>
          </w:tcPr>
          <w:p w:rsidR="006F7488" w:rsidRDefault="006F7488" w:rsidP="008D285A">
            <w:pPr>
              <w:jc w:val="both"/>
            </w:pPr>
            <w:proofErr w:type="spellStart"/>
            <w:r>
              <w:t>ar</w:t>
            </w:r>
            <w:proofErr w:type="spellEnd"/>
            <w:r>
              <w:t xml:space="preserve"> part of </w:t>
            </w:r>
            <w:proofErr w:type="spellStart"/>
            <w:r>
              <w:t>ar</w:t>
            </w:r>
            <w:proofErr w:type="spellEnd"/>
            <w:r>
              <w:t>[0].money</w:t>
            </w:r>
          </w:p>
        </w:tc>
        <w:tc>
          <w:tcPr>
            <w:tcW w:w="3587" w:type="dxa"/>
          </w:tcPr>
          <w:p w:rsidR="006F7488" w:rsidRPr="002831C9" w:rsidRDefault="002831C9" w:rsidP="008D285A">
            <w:pPr>
              <w:jc w:val="both"/>
              <w:rPr>
                <w:b/>
                <w:color w:val="00B0F0"/>
              </w:rPr>
            </w:pPr>
            <w:r w:rsidRPr="002831C9">
              <w:rPr>
                <w:b/>
                <w:color w:val="00B0F0"/>
              </w:rPr>
              <w:t xml:space="preserve">Person </w:t>
            </w:r>
            <w:proofErr w:type="spellStart"/>
            <w:r w:rsidRPr="002831C9">
              <w:rPr>
                <w:b/>
                <w:color w:val="00B0F0"/>
              </w:rPr>
              <w:t>ar</w:t>
            </w:r>
            <w:proofErr w:type="spellEnd"/>
            <w:r w:rsidRPr="002831C9">
              <w:rPr>
                <w:b/>
                <w:color w:val="00B0F0"/>
              </w:rPr>
              <w:t>[2]</w:t>
            </w:r>
          </w:p>
        </w:tc>
      </w:tr>
      <w:tr w:rsidR="006F7488" w:rsidTr="004F74F1">
        <w:trPr>
          <w:jc w:val="center"/>
        </w:trPr>
        <w:tc>
          <w:tcPr>
            <w:tcW w:w="557" w:type="dxa"/>
          </w:tcPr>
          <w:p w:rsidR="006F7488" w:rsidRDefault="006F7488" w:rsidP="008D285A">
            <w:pPr>
              <w:jc w:val="both"/>
            </w:pPr>
            <w:r>
              <w:t>9</w:t>
            </w:r>
          </w:p>
        </w:tc>
        <w:tc>
          <w:tcPr>
            <w:tcW w:w="3241" w:type="dxa"/>
          </w:tcPr>
          <w:p w:rsidR="006F7488" w:rsidRDefault="006F7488" w:rsidP="008D285A">
            <w:pPr>
              <w:jc w:val="both"/>
            </w:pPr>
            <w:r>
              <w:t xml:space="preserve">money part of </w:t>
            </w:r>
            <w:proofErr w:type="spellStart"/>
            <w:r>
              <w:t>ar</w:t>
            </w:r>
            <w:proofErr w:type="spellEnd"/>
            <w:r>
              <w:t>[0].money</w:t>
            </w:r>
          </w:p>
        </w:tc>
        <w:tc>
          <w:tcPr>
            <w:tcW w:w="3587" w:type="dxa"/>
          </w:tcPr>
          <w:p w:rsidR="006F7488" w:rsidRPr="002831C9" w:rsidRDefault="002831C9" w:rsidP="008D285A">
            <w:pPr>
              <w:jc w:val="both"/>
              <w:rPr>
                <w:b/>
                <w:color w:val="00B0F0"/>
              </w:rPr>
            </w:pPr>
            <w:r w:rsidRPr="002831C9">
              <w:rPr>
                <w:b/>
                <w:color w:val="00B0F0"/>
              </w:rPr>
              <w:t>Double Person::money</w:t>
            </w:r>
          </w:p>
        </w:tc>
      </w:tr>
    </w:tbl>
    <w:p w:rsidR="006F7488" w:rsidRDefault="006F7488" w:rsidP="00EE5106">
      <w:pPr>
        <w:ind w:left="720"/>
        <w:jc w:val="both"/>
        <w:rPr>
          <w:sz w:val="10"/>
          <w:szCs w:val="10"/>
        </w:rPr>
      </w:pPr>
    </w:p>
    <w:p w:rsidR="006F7488" w:rsidRPr="00E01A0E" w:rsidRDefault="006F7488" w:rsidP="00EE5106">
      <w:pPr>
        <w:ind w:left="720"/>
        <w:jc w:val="both"/>
        <w:rPr>
          <w:sz w:val="10"/>
          <w:szCs w:val="10"/>
        </w:rPr>
      </w:pPr>
    </w:p>
    <w:p w:rsidR="006F7488" w:rsidRDefault="006F7488" w:rsidP="006C29DD">
      <w:pPr>
        <w:pStyle w:val="ListParagraph"/>
        <w:numPr>
          <w:ilvl w:val="0"/>
          <w:numId w:val="23"/>
        </w:numPr>
        <w:jc w:val="both"/>
      </w:pPr>
      <w:r>
        <w:t>Place a break point at the left of the statement “</w:t>
      </w:r>
      <w:proofErr w:type="gramStart"/>
      <w:r>
        <w:t>system(</w:t>
      </w:r>
      <w:proofErr w:type="gramEnd"/>
      <w:r>
        <w:t>“pause”);” inside the main(), i.e. click to the far left margin of the statement. Then run the program in debugging mode, click &lt;Debug&gt; and &lt;Start Debugging&gt;. When the running stops at the break point, move the cursor over the following names and report what you can see at the tip of the cursor, i.e. fill in the blanks in the following table.</w:t>
      </w:r>
    </w:p>
    <w:p w:rsidR="006F7488" w:rsidRPr="00E01A0E" w:rsidRDefault="006F7488" w:rsidP="006C29DD">
      <w:pPr>
        <w:jc w:val="both"/>
        <w:rPr>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
        <w:gridCol w:w="3185"/>
        <w:gridCol w:w="4272"/>
      </w:tblGrid>
      <w:tr w:rsidR="006F7488" w:rsidTr="004F74F1">
        <w:trPr>
          <w:jc w:val="center"/>
        </w:trPr>
        <w:tc>
          <w:tcPr>
            <w:tcW w:w="450" w:type="dxa"/>
          </w:tcPr>
          <w:p w:rsidR="006F7488" w:rsidRDefault="006F7488" w:rsidP="008D285A">
            <w:pPr>
              <w:jc w:val="both"/>
            </w:pPr>
          </w:p>
        </w:tc>
        <w:tc>
          <w:tcPr>
            <w:tcW w:w="3185" w:type="dxa"/>
          </w:tcPr>
          <w:p w:rsidR="006F7488" w:rsidRPr="00137894" w:rsidRDefault="006F7488" w:rsidP="008D285A">
            <w:pPr>
              <w:jc w:val="center"/>
              <w:rPr>
                <w:b/>
                <w:bCs/>
              </w:rPr>
            </w:pPr>
            <w:r w:rsidRPr="00137894">
              <w:rPr>
                <w:b/>
                <w:bCs/>
              </w:rPr>
              <w:t>Move the cursor to</w:t>
            </w:r>
          </w:p>
        </w:tc>
        <w:tc>
          <w:tcPr>
            <w:tcW w:w="4272" w:type="dxa"/>
          </w:tcPr>
          <w:p w:rsidR="006F7488" w:rsidRPr="00137894" w:rsidRDefault="006F7488" w:rsidP="008D285A">
            <w:pPr>
              <w:jc w:val="center"/>
              <w:rPr>
                <w:b/>
                <w:bCs/>
              </w:rPr>
            </w:pPr>
            <w:r w:rsidRPr="00137894">
              <w:rPr>
                <w:b/>
                <w:bCs/>
              </w:rPr>
              <w:t>Report what you see</w:t>
            </w:r>
          </w:p>
        </w:tc>
      </w:tr>
      <w:tr w:rsidR="006F7488" w:rsidTr="004F74F1">
        <w:trPr>
          <w:jc w:val="center"/>
        </w:trPr>
        <w:tc>
          <w:tcPr>
            <w:tcW w:w="450" w:type="dxa"/>
          </w:tcPr>
          <w:p w:rsidR="006F7488" w:rsidRDefault="006F7488" w:rsidP="008D285A">
            <w:pPr>
              <w:jc w:val="both"/>
            </w:pPr>
            <w:r>
              <w:t>1</w:t>
            </w:r>
          </w:p>
        </w:tc>
        <w:tc>
          <w:tcPr>
            <w:tcW w:w="3185" w:type="dxa"/>
          </w:tcPr>
          <w:p w:rsidR="006F7488" w:rsidRDefault="006F7488" w:rsidP="008D285A">
            <w:pPr>
              <w:jc w:val="both"/>
            </w:pPr>
            <w:r>
              <w:t>Person (at line 4)</w:t>
            </w:r>
          </w:p>
        </w:tc>
        <w:tc>
          <w:tcPr>
            <w:tcW w:w="4272" w:type="dxa"/>
          </w:tcPr>
          <w:p w:rsidR="006F7488" w:rsidRDefault="006F7488" w:rsidP="008D285A">
            <w:pPr>
              <w:jc w:val="both"/>
            </w:pPr>
            <w:r>
              <w:t>Person</w:t>
            </w:r>
            <w:proofErr w:type="gramStart"/>
            <w:r>
              <w:t>|{</w:t>
            </w:r>
            <w:proofErr w:type="gramEnd"/>
            <w:r>
              <w:t>name=???</w:t>
            </w:r>
            <w:proofErr w:type="gramStart"/>
            <w:r>
              <w:t>phone</w:t>
            </w:r>
            <w:proofErr w:type="gramEnd"/>
            <w:r>
              <w:t>=???</w:t>
            </w:r>
            <w:proofErr w:type="gramStart"/>
            <w:r>
              <w:t>money</w:t>
            </w:r>
            <w:proofErr w:type="gramEnd"/>
            <w:r>
              <w:t>=???}</w:t>
            </w:r>
          </w:p>
        </w:tc>
      </w:tr>
      <w:tr w:rsidR="006F7488" w:rsidTr="004F74F1">
        <w:trPr>
          <w:jc w:val="center"/>
        </w:trPr>
        <w:tc>
          <w:tcPr>
            <w:tcW w:w="450" w:type="dxa"/>
          </w:tcPr>
          <w:p w:rsidR="006F7488" w:rsidRDefault="006F7488" w:rsidP="008D285A">
            <w:pPr>
              <w:jc w:val="both"/>
            </w:pPr>
            <w:r>
              <w:t>2</w:t>
            </w:r>
          </w:p>
        </w:tc>
        <w:tc>
          <w:tcPr>
            <w:tcW w:w="3185" w:type="dxa"/>
          </w:tcPr>
          <w:p w:rsidR="006F7488" w:rsidRDefault="006F7488" w:rsidP="008D285A">
            <w:pPr>
              <w:jc w:val="both"/>
            </w:pPr>
            <w:r>
              <w:t>name (at line 5)</w:t>
            </w:r>
          </w:p>
        </w:tc>
        <w:tc>
          <w:tcPr>
            <w:tcW w:w="4272" w:type="dxa"/>
          </w:tcPr>
          <w:p w:rsidR="006F7488" w:rsidRPr="00625D17" w:rsidRDefault="006F7488" w:rsidP="008D285A">
            <w:pPr>
              <w:jc w:val="both"/>
              <w:rPr>
                <w:b/>
                <w:color w:val="00B0F0"/>
              </w:rPr>
            </w:pPr>
          </w:p>
          <w:p w:rsidR="006F7488" w:rsidRPr="00625D17" w:rsidRDefault="00625D17" w:rsidP="008D285A">
            <w:pPr>
              <w:jc w:val="both"/>
              <w:rPr>
                <w:b/>
                <w:color w:val="00B0F0"/>
              </w:rPr>
            </w:pPr>
            <w:r w:rsidRPr="00625D17">
              <w:rPr>
                <w:b/>
                <w:color w:val="00B0F0"/>
              </w:rPr>
              <w:t>-</w:t>
            </w:r>
          </w:p>
          <w:p w:rsidR="006F7488" w:rsidRPr="00625D17" w:rsidRDefault="006F7488" w:rsidP="008D285A">
            <w:pPr>
              <w:jc w:val="both"/>
              <w:rPr>
                <w:b/>
                <w:color w:val="00B0F0"/>
              </w:rPr>
            </w:pPr>
          </w:p>
        </w:tc>
      </w:tr>
      <w:tr w:rsidR="006F7488" w:rsidTr="004F74F1">
        <w:trPr>
          <w:jc w:val="center"/>
        </w:trPr>
        <w:tc>
          <w:tcPr>
            <w:tcW w:w="450" w:type="dxa"/>
          </w:tcPr>
          <w:p w:rsidR="006F7488" w:rsidRDefault="006F7488" w:rsidP="008D285A">
            <w:pPr>
              <w:jc w:val="both"/>
            </w:pPr>
            <w:r>
              <w:t>3</w:t>
            </w:r>
          </w:p>
        </w:tc>
        <w:tc>
          <w:tcPr>
            <w:tcW w:w="3185" w:type="dxa"/>
          </w:tcPr>
          <w:p w:rsidR="006F7488" w:rsidRDefault="006F7488" w:rsidP="008D285A">
            <w:pPr>
              <w:jc w:val="both"/>
            </w:pPr>
            <w:r>
              <w:t>money (at line 6)</w:t>
            </w:r>
          </w:p>
        </w:tc>
        <w:tc>
          <w:tcPr>
            <w:tcW w:w="4272" w:type="dxa"/>
          </w:tcPr>
          <w:p w:rsidR="006F7488" w:rsidRPr="00625D17" w:rsidRDefault="006F7488" w:rsidP="008D285A">
            <w:pPr>
              <w:jc w:val="both"/>
              <w:rPr>
                <w:b/>
                <w:color w:val="00B0F0"/>
              </w:rPr>
            </w:pPr>
          </w:p>
          <w:p w:rsidR="006F7488" w:rsidRPr="00625D17" w:rsidRDefault="00625D17" w:rsidP="008D285A">
            <w:pPr>
              <w:jc w:val="both"/>
              <w:rPr>
                <w:b/>
                <w:color w:val="00B0F0"/>
              </w:rPr>
            </w:pPr>
            <w:r w:rsidRPr="00625D17">
              <w:rPr>
                <w:b/>
                <w:color w:val="00B0F0"/>
              </w:rPr>
              <w:t>-</w:t>
            </w:r>
          </w:p>
          <w:p w:rsidR="006F7488" w:rsidRPr="00625D17" w:rsidRDefault="006F7488" w:rsidP="008D285A">
            <w:pPr>
              <w:jc w:val="both"/>
              <w:rPr>
                <w:b/>
                <w:color w:val="00B0F0"/>
              </w:rPr>
            </w:pPr>
          </w:p>
        </w:tc>
      </w:tr>
      <w:tr w:rsidR="006F7488" w:rsidTr="004F74F1">
        <w:trPr>
          <w:jc w:val="center"/>
        </w:trPr>
        <w:tc>
          <w:tcPr>
            <w:tcW w:w="450" w:type="dxa"/>
          </w:tcPr>
          <w:p w:rsidR="006F7488" w:rsidRDefault="006F7488" w:rsidP="008D285A">
            <w:pPr>
              <w:jc w:val="both"/>
            </w:pPr>
            <w:r>
              <w:t>4</w:t>
            </w:r>
          </w:p>
        </w:tc>
        <w:tc>
          <w:tcPr>
            <w:tcW w:w="3185" w:type="dxa"/>
          </w:tcPr>
          <w:p w:rsidR="006F7488" w:rsidRDefault="006F7488" w:rsidP="008D285A">
            <w:pPr>
              <w:jc w:val="both"/>
            </w:pPr>
            <w:r>
              <w:t>d1 part of the expression &amp;d1</w:t>
            </w:r>
          </w:p>
        </w:tc>
        <w:tc>
          <w:tcPr>
            <w:tcW w:w="4272" w:type="dxa"/>
          </w:tcPr>
          <w:p w:rsidR="006F7488" w:rsidRPr="00625D17" w:rsidRDefault="006F7488" w:rsidP="008D285A">
            <w:pPr>
              <w:jc w:val="both"/>
              <w:rPr>
                <w:b/>
                <w:color w:val="00B0F0"/>
              </w:rPr>
            </w:pPr>
          </w:p>
          <w:p w:rsidR="006F7488" w:rsidRPr="00625D17" w:rsidRDefault="00625D17" w:rsidP="008D285A">
            <w:pPr>
              <w:jc w:val="both"/>
              <w:rPr>
                <w:b/>
                <w:color w:val="00B0F0"/>
              </w:rPr>
            </w:pPr>
            <w:r w:rsidRPr="00625D17">
              <w:rPr>
                <w:b/>
                <w:color w:val="00B0F0"/>
              </w:rPr>
              <w:t>D1=</w:t>
            </w:r>
          </w:p>
          <w:p w:rsidR="006F7488" w:rsidRPr="00625D17" w:rsidRDefault="006F7488" w:rsidP="008D285A">
            <w:pPr>
              <w:jc w:val="both"/>
              <w:rPr>
                <w:b/>
                <w:color w:val="00B0F0"/>
              </w:rPr>
            </w:pPr>
          </w:p>
        </w:tc>
      </w:tr>
      <w:tr w:rsidR="006F7488" w:rsidTr="004F74F1">
        <w:trPr>
          <w:jc w:val="center"/>
        </w:trPr>
        <w:tc>
          <w:tcPr>
            <w:tcW w:w="450" w:type="dxa"/>
          </w:tcPr>
          <w:p w:rsidR="006F7488" w:rsidRDefault="006F7488" w:rsidP="008D285A">
            <w:pPr>
              <w:jc w:val="both"/>
            </w:pPr>
            <w:r>
              <w:t>5</w:t>
            </w:r>
          </w:p>
        </w:tc>
        <w:tc>
          <w:tcPr>
            <w:tcW w:w="3185" w:type="dxa"/>
          </w:tcPr>
          <w:p w:rsidR="006F7488" w:rsidRDefault="006F7488" w:rsidP="008D285A">
            <w:pPr>
              <w:jc w:val="both"/>
            </w:pPr>
            <w:r>
              <w:t>n part of the expression &amp;n</w:t>
            </w:r>
          </w:p>
        </w:tc>
        <w:tc>
          <w:tcPr>
            <w:tcW w:w="4272" w:type="dxa"/>
          </w:tcPr>
          <w:p w:rsidR="006F7488" w:rsidRPr="00625D17" w:rsidRDefault="00625D17" w:rsidP="00625D17">
            <w:pPr>
              <w:rPr>
                <w:b/>
                <w:color w:val="00B0F0"/>
              </w:rPr>
            </w:pPr>
            <w:r w:rsidRPr="00625D17">
              <w:rPr>
                <w:b/>
                <w:color w:val="00B0F0"/>
              </w:rPr>
              <w:t>n = {name=0x00d0fa78 "Juby Jones" phone=0x00d0fa8c "123456789" money=1000.8000000000000 }</w:t>
            </w:r>
          </w:p>
        </w:tc>
      </w:tr>
      <w:tr w:rsidR="006F7488" w:rsidTr="004F74F1">
        <w:trPr>
          <w:jc w:val="center"/>
        </w:trPr>
        <w:tc>
          <w:tcPr>
            <w:tcW w:w="450" w:type="dxa"/>
          </w:tcPr>
          <w:p w:rsidR="006F7488" w:rsidRDefault="006F7488" w:rsidP="008D285A">
            <w:pPr>
              <w:jc w:val="both"/>
            </w:pPr>
            <w:r>
              <w:t>6</w:t>
            </w:r>
          </w:p>
        </w:tc>
        <w:tc>
          <w:tcPr>
            <w:tcW w:w="3185" w:type="dxa"/>
          </w:tcPr>
          <w:p w:rsidR="006F7488" w:rsidRDefault="006F7488" w:rsidP="008D285A">
            <w:pPr>
              <w:jc w:val="both"/>
            </w:pPr>
            <w:r>
              <w:t xml:space="preserve">Judy part of </w:t>
            </w:r>
            <w:proofErr w:type="spellStart"/>
            <w:r>
              <w:t>Judy.money</w:t>
            </w:r>
            <w:proofErr w:type="spellEnd"/>
          </w:p>
        </w:tc>
        <w:tc>
          <w:tcPr>
            <w:tcW w:w="4272" w:type="dxa"/>
          </w:tcPr>
          <w:p w:rsidR="006F7488" w:rsidRPr="00625D17" w:rsidRDefault="00625D17" w:rsidP="00625D17">
            <w:pPr>
              <w:jc w:val="both"/>
              <w:rPr>
                <w:b/>
                <w:color w:val="00B0F0"/>
              </w:rPr>
            </w:pPr>
            <w:r w:rsidRPr="00625D17">
              <w:rPr>
                <w:b/>
                <w:color w:val="00B0F0"/>
              </w:rPr>
              <w:t>Judy = {name=0x00d0fa78 "Juby Jones" phone=0x00d0fa8c "123456789" money=1000.8000000000000 }</w:t>
            </w:r>
          </w:p>
        </w:tc>
      </w:tr>
      <w:tr w:rsidR="006F7488" w:rsidTr="004F74F1">
        <w:trPr>
          <w:jc w:val="center"/>
        </w:trPr>
        <w:tc>
          <w:tcPr>
            <w:tcW w:w="450" w:type="dxa"/>
          </w:tcPr>
          <w:p w:rsidR="006F7488" w:rsidRDefault="006F7488" w:rsidP="008D285A">
            <w:pPr>
              <w:jc w:val="both"/>
            </w:pPr>
            <w:r>
              <w:t>7</w:t>
            </w:r>
          </w:p>
        </w:tc>
        <w:tc>
          <w:tcPr>
            <w:tcW w:w="3185" w:type="dxa"/>
          </w:tcPr>
          <w:p w:rsidR="006F7488" w:rsidRDefault="006F7488" w:rsidP="008D285A">
            <w:pPr>
              <w:jc w:val="both"/>
            </w:pPr>
            <w:r>
              <w:t xml:space="preserve">money part of </w:t>
            </w:r>
            <w:proofErr w:type="spellStart"/>
            <w:r>
              <w:t>Judy.money</w:t>
            </w:r>
            <w:proofErr w:type="spellEnd"/>
          </w:p>
        </w:tc>
        <w:tc>
          <w:tcPr>
            <w:tcW w:w="4272" w:type="dxa"/>
          </w:tcPr>
          <w:p w:rsidR="006F7488" w:rsidRPr="00625D17" w:rsidRDefault="00625D17" w:rsidP="008D285A">
            <w:pPr>
              <w:jc w:val="both"/>
              <w:rPr>
                <w:b/>
                <w:color w:val="00B0F0"/>
              </w:rPr>
            </w:pPr>
            <w:proofErr w:type="spellStart"/>
            <w:r w:rsidRPr="00625D17">
              <w:rPr>
                <w:b/>
                <w:color w:val="00B0F0"/>
              </w:rPr>
              <w:t>Judy.money</w:t>
            </w:r>
            <w:proofErr w:type="spellEnd"/>
            <w:r w:rsidRPr="00625D17">
              <w:rPr>
                <w:b/>
                <w:color w:val="00B0F0"/>
              </w:rPr>
              <w:t xml:space="preserve"> = 1000.8000000000000</w:t>
            </w:r>
          </w:p>
          <w:p w:rsidR="006F7488" w:rsidRPr="00625D17" w:rsidRDefault="006F7488" w:rsidP="008D285A">
            <w:pPr>
              <w:jc w:val="both"/>
              <w:rPr>
                <w:b/>
                <w:color w:val="00B0F0"/>
              </w:rPr>
            </w:pPr>
          </w:p>
          <w:p w:rsidR="006F7488" w:rsidRPr="00625D17" w:rsidRDefault="006F7488" w:rsidP="008D285A">
            <w:pPr>
              <w:jc w:val="both"/>
              <w:rPr>
                <w:b/>
                <w:color w:val="00B0F0"/>
              </w:rPr>
            </w:pPr>
          </w:p>
        </w:tc>
      </w:tr>
      <w:tr w:rsidR="006F7488" w:rsidTr="004F74F1">
        <w:trPr>
          <w:jc w:val="center"/>
        </w:trPr>
        <w:tc>
          <w:tcPr>
            <w:tcW w:w="450" w:type="dxa"/>
          </w:tcPr>
          <w:p w:rsidR="006F7488" w:rsidRDefault="006F7488" w:rsidP="008D285A">
            <w:pPr>
              <w:jc w:val="both"/>
            </w:pPr>
            <w:r>
              <w:t>8</w:t>
            </w:r>
          </w:p>
        </w:tc>
        <w:tc>
          <w:tcPr>
            <w:tcW w:w="3185" w:type="dxa"/>
          </w:tcPr>
          <w:p w:rsidR="006F7488" w:rsidRDefault="006F7488" w:rsidP="008D285A">
            <w:pPr>
              <w:jc w:val="both"/>
            </w:pPr>
            <w:proofErr w:type="spellStart"/>
            <w:r>
              <w:t>ar</w:t>
            </w:r>
            <w:proofErr w:type="spellEnd"/>
            <w:r>
              <w:t xml:space="preserve"> part of </w:t>
            </w:r>
            <w:proofErr w:type="spellStart"/>
            <w:r>
              <w:t>ar</w:t>
            </w:r>
            <w:proofErr w:type="spellEnd"/>
            <w:r>
              <w:t>[0].money</w:t>
            </w:r>
          </w:p>
        </w:tc>
        <w:tc>
          <w:tcPr>
            <w:tcW w:w="4272" w:type="dxa"/>
          </w:tcPr>
          <w:p w:rsidR="006F7488" w:rsidRPr="00625D17" w:rsidRDefault="00625D17" w:rsidP="00625D17">
            <w:pPr>
              <w:rPr>
                <w:b/>
                <w:color w:val="00B0F0"/>
              </w:rPr>
            </w:pPr>
            <w:proofErr w:type="spellStart"/>
            <w:proofErr w:type="gramStart"/>
            <w:r w:rsidRPr="00625D17">
              <w:rPr>
                <w:b/>
                <w:color w:val="00B0F0"/>
              </w:rPr>
              <w:t>ar</w:t>
            </w:r>
            <w:proofErr w:type="spellEnd"/>
            <w:proofErr w:type="gramEnd"/>
            <w:r w:rsidRPr="00625D17">
              <w:rPr>
                <w:b/>
                <w:color w:val="00B0F0"/>
              </w:rPr>
              <w:t xml:space="preserve"> = 0x00d0f9cc {{name=0x00d0f9cc "ÌÌÌÌÌÌÌÌÌÌÌÌÌÌÌÌÌÌÌÌ... phone=0x00d0f9e0 "ÌÌÌÌÌÌÌÌÌÌÌÌÌÌÌÌÌÌÌÌ... money=...}, ...}</w:t>
            </w:r>
          </w:p>
        </w:tc>
      </w:tr>
      <w:tr w:rsidR="006F7488" w:rsidTr="004F74F1">
        <w:trPr>
          <w:jc w:val="center"/>
        </w:trPr>
        <w:tc>
          <w:tcPr>
            <w:tcW w:w="450" w:type="dxa"/>
          </w:tcPr>
          <w:p w:rsidR="006F7488" w:rsidRDefault="006F7488" w:rsidP="008D285A">
            <w:pPr>
              <w:jc w:val="both"/>
            </w:pPr>
            <w:r>
              <w:t>9</w:t>
            </w:r>
          </w:p>
        </w:tc>
        <w:tc>
          <w:tcPr>
            <w:tcW w:w="3185" w:type="dxa"/>
          </w:tcPr>
          <w:p w:rsidR="006F7488" w:rsidRDefault="006F7488" w:rsidP="008D285A">
            <w:pPr>
              <w:jc w:val="both"/>
            </w:pPr>
            <w:r>
              <w:t xml:space="preserve">money part of </w:t>
            </w:r>
            <w:proofErr w:type="spellStart"/>
            <w:r>
              <w:t>ar</w:t>
            </w:r>
            <w:proofErr w:type="spellEnd"/>
            <w:r>
              <w:t>[0].money</w:t>
            </w:r>
          </w:p>
        </w:tc>
        <w:tc>
          <w:tcPr>
            <w:tcW w:w="4272" w:type="dxa"/>
          </w:tcPr>
          <w:p w:rsidR="006F7488" w:rsidRPr="00625D17" w:rsidRDefault="00625D17" w:rsidP="008D285A">
            <w:pPr>
              <w:rPr>
                <w:b/>
                <w:color w:val="00B0F0"/>
              </w:rPr>
            </w:pPr>
            <w:proofErr w:type="spellStart"/>
            <w:r w:rsidRPr="00625D17">
              <w:rPr>
                <w:b/>
                <w:color w:val="00B0F0"/>
              </w:rPr>
              <w:t>ar</w:t>
            </w:r>
            <w:proofErr w:type="spellEnd"/>
            <w:r w:rsidRPr="00625D17">
              <w:rPr>
                <w:b/>
                <w:color w:val="00B0F0"/>
              </w:rPr>
              <w:t>[0].money = 1000.0000000000000</w:t>
            </w:r>
          </w:p>
          <w:p w:rsidR="006F7488" w:rsidRPr="00625D17" w:rsidRDefault="006F7488" w:rsidP="008D285A">
            <w:pPr>
              <w:rPr>
                <w:b/>
                <w:color w:val="00B0F0"/>
              </w:rPr>
            </w:pPr>
          </w:p>
          <w:p w:rsidR="006F7488" w:rsidRPr="00625D17" w:rsidRDefault="006F7488" w:rsidP="008D285A">
            <w:pPr>
              <w:rPr>
                <w:b/>
                <w:color w:val="00B0F0"/>
              </w:rPr>
            </w:pPr>
          </w:p>
        </w:tc>
      </w:tr>
    </w:tbl>
    <w:p w:rsidR="006F7488" w:rsidRDefault="006F7488" w:rsidP="006C29DD">
      <w:pPr>
        <w:ind w:left="720"/>
        <w:jc w:val="both"/>
      </w:pPr>
    </w:p>
    <w:p w:rsidR="006F7488" w:rsidRDefault="006F7488" w:rsidP="006C29DD">
      <w:pPr>
        <w:ind w:left="720"/>
        <w:jc w:val="both"/>
      </w:pPr>
    </w:p>
    <w:p w:rsidR="006F7488" w:rsidRDefault="006F7488" w:rsidP="006C29DD">
      <w:pPr>
        <w:ind w:left="720"/>
        <w:jc w:val="both"/>
      </w:pPr>
    </w:p>
    <w:p w:rsidR="006F7488" w:rsidRDefault="006F7488" w:rsidP="006C29DD">
      <w:pPr>
        <w:ind w:left="720"/>
        <w:jc w:val="both"/>
      </w:pPr>
    </w:p>
    <w:p w:rsidR="006F7488" w:rsidRDefault="006F7488" w:rsidP="006C29DD">
      <w:pPr>
        <w:ind w:left="720"/>
        <w:jc w:val="both"/>
      </w:pPr>
    </w:p>
    <w:p w:rsidR="006F7488" w:rsidRDefault="006F7488" w:rsidP="00957537">
      <w:pPr>
        <w:pStyle w:val="ListParagraph"/>
        <w:numPr>
          <w:ilvl w:val="0"/>
          <w:numId w:val="23"/>
        </w:numPr>
        <w:jc w:val="both"/>
      </w:pPr>
      <w:r>
        <w:lastRenderedPageBreak/>
        <w:t>Select the ‘Locals’ tab at the bottom left to view the locally defined variables / objects and fill in the following table.</w:t>
      </w:r>
    </w:p>
    <w:p w:rsidR="006F7488" w:rsidRPr="00E01A0E" w:rsidRDefault="006F7488" w:rsidP="00957537">
      <w:pPr>
        <w:jc w:val="both"/>
        <w:rPr>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7"/>
        <w:gridCol w:w="3241"/>
        <w:gridCol w:w="4283"/>
      </w:tblGrid>
      <w:tr w:rsidR="006F7488" w:rsidTr="004F74F1">
        <w:trPr>
          <w:jc w:val="center"/>
        </w:trPr>
        <w:tc>
          <w:tcPr>
            <w:tcW w:w="557" w:type="dxa"/>
          </w:tcPr>
          <w:p w:rsidR="006F7488" w:rsidRDefault="006F7488" w:rsidP="008D285A">
            <w:pPr>
              <w:jc w:val="both"/>
            </w:pPr>
          </w:p>
        </w:tc>
        <w:tc>
          <w:tcPr>
            <w:tcW w:w="3241" w:type="dxa"/>
          </w:tcPr>
          <w:p w:rsidR="006F7488" w:rsidRPr="00137894" w:rsidRDefault="006F7488" w:rsidP="008D285A">
            <w:pPr>
              <w:jc w:val="center"/>
              <w:rPr>
                <w:b/>
                <w:bCs/>
              </w:rPr>
            </w:pPr>
          </w:p>
        </w:tc>
        <w:tc>
          <w:tcPr>
            <w:tcW w:w="3587" w:type="dxa"/>
          </w:tcPr>
          <w:p w:rsidR="006F7488" w:rsidRPr="00137894" w:rsidRDefault="006F7488" w:rsidP="008D285A">
            <w:pPr>
              <w:jc w:val="center"/>
              <w:rPr>
                <w:b/>
                <w:bCs/>
              </w:rPr>
            </w:pPr>
            <w:r w:rsidRPr="00137894">
              <w:rPr>
                <w:b/>
                <w:bCs/>
              </w:rPr>
              <w:t>Report what you see</w:t>
            </w:r>
          </w:p>
        </w:tc>
      </w:tr>
      <w:tr w:rsidR="006F7488" w:rsidTr="004F74F1">
        <w:trPr>
          <w:jc w:val="center"/>
        </w:trPr>
        <w:tc>
          <w:tcPr>
            <w:tcW w:w="557" w:type="dxa"/>
          </w:tcPr>
          <w:p w:rsidR="006F7488" w:rsidRDefault="006F7488" w:rsidP="008D285A">
            <w:pPr>
              <w:jc w:val="both"/>
            </w:pPr>
            <w:r>
              <w:t>1</w:t>
            </w:r>
          </w:p>
        </w:tc>
        <w:tc>
          <w:tcPr>
            <w:tcW w:w="3241" w:type="dxa"/>
          </w:tcPr>
          <w:p w:rsidR="006F7488" w:rsidRDefault="006F7488" w:rsidP="008D285A">
            <w:pPr>
              <w:jc w:val="both"/>
            </w:pPr>
            <w:r>
              <w:t>How many variable names appear in this window?</w:t>
            </w:r>
          </w:p>
        </w:tc>
        <w:tc>
          <w:tcPr>
            <w:tcW w:w="3587" w:type="dxa"/>
          </w:tcPr>
          <w:p w:rsidR="006F7488" w:rsidRPr="00625D17" w:rsidRDefault="006F7488" w:rsidP="008D285A">
            <w:pPr>
              <w:jc w:val="both"/>
            </w:pPr>
            <w:r w:rsidRPr="00625D17">
              <w:t>6</w:t>
            </w:r>
          </w:p>
        </w:tc>
      </w:tr>
      <w:tr w:rsidR="006F7488" w:rsidTr="004F74F1">
        <w:trPr>
          <w:jc w:val="center"/>
        </w:trPr>
        <w:tc>
          <w:tcPr>
            <w:tcW w:w="557" w:type="dxa"/>
          </w:tcPr>
          <w:p w:rsidR="006F7488" w:rsidRDefault="006F7488" w:rsidP="008D285A">
            <w:pPr>
              <w:jc w:val="both"/>
            </w:pPr>
            <w:r>
              <w:t>2</w:t>
            </w:r>
          </w:p>
        </w:tc>
        <w:tc>
          <w:tcPr>
            <w:tcW w:w="3241" w:type="dxa"/>
          </w:tcPr>
          <w:p w:rsidR="006F7488" w:rsidRDefault="006F7488" w:rsidP="008D285A">
            <w:pPr>
              <w:jc w:val="both"/>
            </w:pPr>
            <w:r>
              <w:t>What is the value for Judy?</w:t>
            </w:r>
          </w:p>
        </w:tc>
        <w:tc>
          <w:tcPr>
            <w:tcW w:w="3587" w:type="dxa"/>
          </w:tcPr>
          <w:p w:rsidR="006F7488" w:rsidRPr="00625D17" w:rsidRDefault="00625D17" w:rsidP="00625D17">
            <w:pPr>
              <w:jc w:val="both"/>
              <w:rPr>
                <w:color w:val="00B0F0"/>
              </w:rPr>
            </w:pPr>
            <w:r w:rsidRPr="00625D17">
              <w:rPr>
                <w:color w:val="00B0F0"/>
              </w:rPr>
              <w:t>+Judy</w:t>
            </w:r>
            <w:r w:rsidRPr="00625D17">
              <w:rPr>
                <w:color w:val="00B0F0"/>
              </w:rPr>
              <w:tab/>
              <w:t xml:space="preserve">{name=0x00d0fa78"Juby </w:t>
            </w:r>
            <w:proofErr w:type="spellStart"/>
            <w:r w:rsidRPr="00625D17">
              <w:rPr>
                <w:color w:val="00B0F0"/>
              </w:rPr>
              <w:t>Jones"phone</w:t>
            </w:r>
            <w:proofErr w:type="spellEnd"/>
            <w:r w:rsidRPr="00625D17">
              <w:rPr>
                <w:color w:val="00B0F0"/>
              </w:rPr>
              <w:t>=0x00d0fa8c 123456789"money=1000.8000000000000 }</w:t>
            </w:r>
            <w:r w:rsidRPr="00625D17">
              <w:rPr>
                <w:color w:val="00B0F0"/>
              </w:rPr>
              <w:tab/>
              <w:t>Person</w:t>
            </w:r>
          </w:p>
        </w:tc>
      </w:tr>
      <w:tr w:rsidR="006F7488" w:rsidTr="004F74F1">
        <w:trPr>
          <w:jc w:val="center"/>
        </w:trPr>
        <w:tc>
          <w:tcPr>
            <w:tcW w:w="557" w:type="dxa"/>
          </w:tcPr>
          <w:p w:rsidR="006F7488" w:rsidRDefault="006F7488" w:rsidP="008D285A">
            <w:pPr>
              <w:jc w:val="both"/>
            </w:pPr>
            <w:r>
              <w:t>3</w:t>
            </w:r>
          </w:p>
        </w:tc>
        <w:tc>
          <w:tcPr>
            <w:tcW w:w="3241" w:type="dxa"/>
          </w:tcPr>
          <w:p w:rsidR="006F7488" w:rsidRDefault="006F7488" w:rsidP="008D285A">
            <w:pPr>
              <w:jc w:val="both"/>
            </w:pPr>
            <w:r>
              <w:t>What is the value for John?</w:t>
            </w:r>
          </w:p>
        </w:tc>
        <w:tc>
          <w:tcPr>
            <w:tcW w:w="3587" w:type="dxa"/>
          </w:tcPr>
          <w:p w:rsidR="006F7488" w:rsidRPr="00625D17" w:rsidRDefault="00625D17" w:rsidP="00625D17">
            <w:pPr>
              <w:jc w:val="both"/>
              <w:rPr>
                <w:color w:val="00B0F0"/>
              </w:rPr>
            </w:pPr>
            <w:r w:rsidRPr="00625D17">
              <w:rPr>
                <w:color w:val="00B0F0"/>
              </w:rPr>
              <w:t>+John{name=0x00d0fa40 "ÌÌÌÌÌÌÌÌÌÌÌÌÌÌÌÌÌÌÌÌ...phone=0x00d0fa54 "ÌÌÌÌÌÌÌÌÌÌÌÌÌÌÌÌÌÌÌÌ... money=200.50000000000000 }Person</w:t>
            </w:r>
          </w:p>
        </w:tc>
      </w:tr>
      <w:tr w:rsidR="006F7488" w:rsidTr="004F74F1">
        <w:trPr>
          <w:jc w:val="center"/>
        </w:trPr>
        <w:tc>
          <w:tcPr>
            <w:tcW w:w="557" w:type="dxa"/>
          </w:tcPr>
          <w:p w:rsidR="006F7488" w:rsidRDefault="006F7488" w:rsidP="008D285A">
            <w:pPr>
              <w:jc w:val="both"/>
            </w:pPr>
            <w:r>
              <w:t>4</w:t>
            </w:r>
          </w:p>
        </w:tc>
        <w:tc>
          <w:tcPr>
            <w:tcW w:w="3241" w:type="dxa"/>
          </w:tcPr>
          <w:p w:rsidR="006F7488" w:rsidRDefault="006F7488" w:rsidP="008D285A">
            <w:pPr>
              <w:jc w:val="both"/>
            </w:pPr>
            <w:r>
              <w:t>Why the values for Judy and John are different?</w:t>
            </w:r>
          </w:p>
        </w:tc>
        <w:tc>
          <w:tcPr>
            <w:tcW w:w="3587" w:type="dxa"/>
          </w:tcPr>
          <w:p w:rsidR="006F7488" w:rsidRPr="00625D17" w:rsidRDefault="00625D17" w:rsidP="008D285A">
            <w:pPr>
              <w:jc w:val="both"/>
              <w:rPr>
                <w:color w:val="00B0F0"/>
              </w:rPr>
            </w:pPr>
            <w:r w:rsidRPr="00625D17">
              <w:rPr>
                <w:color w:val="00B0F0"/>
              </w:rPr>
              <w:t>Because they are two different variable</w:t>
            </w:r>
          </w:p>
          <w:p w:rsidR="006F7488" w:rsidRPr="00625D17" w:rsidRDefault="006F7488" w:rsidP="008D285A">
            <w:pPr>
              <w:jc w:val="both"/>
              <w:rPr>
                <w:color w:val="00B0F0"/>
              </w:rPr>
            </w:pPr>
          </w:p>
          <w:p w:rsidR="006F7488" w:rsidRPr="00625D17" w:rsidRDefault="006F7488" w:rsidP="008D285A">
            <w:pPr>
              <w:jc w:val="both"/>
              <w:rPr>
                <w:color w:val="00B0F0"/>
              </w:rPr>
            </w:pPr>
          </w:p>
        </w:tc>
      </w:tr>
      <w:tr w:rsidR="006F7488" w:rsidTr="004F74F1">
        <w:trPr>
          <w:jc w:val="center"/>
        </w:trPr>
        <w:tc>
          <w:tcPr>
            <w:tcW w:w="557" w:type="dxa"/>
          </w:tcPr>
          <w:p w:rsidR="006F7488" w:rsidRDefault="006F7488" w:rsidP="008D285A">
            <w:pPr>
              <w:jc w:val="both"/>
            </w:pPr>
            <w:r>
              <w:t>5</w:t>
            </w:r>
          </w:p>
        </w:tc>
        <w:tc>
          <w:tcPr>
            <w:tcW w:w="3241" w:type="dxa"/>
          </w:tcPr>
          <w:p w:rsidR="006F7488" w:rsidRDefault="006F7488" w:rsidP="008D285A">
            <w:pPr>
              <w:jc w:val="both"/>
            </w:pPr>
            <w:r>
              <w:t>Click on the + beside ‘n’. What you can see?</w:t>
            </w:r>
          </w:p>
        </w:tc>
        <w:tc>
          <w:tcPr>
            <w:tcW w:w="3587" w:type="dxa"/>
          </w:tcPr>
          <w:p w:rsidR="006F7488" w:rsidRPr="00625D17" w:rsidRDefault="00625D17" w:rsidP="008D285A">
            <w:pPr>
              <w:jc w:val="both"/>
              <w:rPr>
                <w:color w:val="00B0F0"/>
              </w:rPr>
            </w:pPr>
            <w:r w:rsidRPr="00625D17">
              <w:rPr>
                <w:color w:val="00B0F0"/>
              </w:rPr>
              <w:t xml:space="preserve">Name </w:t>
            </w:r>
          </w:p>
          <w:p w:rsidR="006F7488" w:rsidRPr="00625D17" w:rsidRDefault="00625D17" w:rsidP="008D285A">
            <w:pPr>
              <w:jc w:val="both"/>
              <w:rPr>
                <w:color w:val="00B0F0"/>
              </w:rPr>
            </w:pPr>
            <w:r w:rsidRPr="00625D17">
              <w:rPr>
                <w:color w:val="00B0F0"/>
              </w:rPr>
              <w:t>phone</w:t>
            </w:r>
          </w:p>
          <w:p w:rsidR="006F7488" w:rsidRPr="00625D17" w:rsidRDefault="00625D17" w:rsidP="008D285A">
            <w:pPr>
              <w:jc w:val="both"/>
              <w:rPr>
                <w:color w:val="00B0F0"/>
              </w:rPr>
            </w:pPr>
            <w:r w:rsidRPr="00625D17">
              <w:rPr>
                <w:color w:val="00B0F0"/>
              </w:rPr>
              <w:t>money</w:t>
            </w:r>
          </w:p>
        </w:tc>
      </w:tr>
      <w:tr w:rsidR="006F7488" w:rsidTr="004F74F1">
        <w:trPr>
          <w:jc w:val="center"/>
        </w:trPr>
        <w:tc>
          <w:tcPr>
            <w:tcW w:w="557" w:type="dxa"/>
          </w:tcPr>
          <w:p w:rsidR="006F7488" w:rsidRDefault="006F7488" w:rsidP="008D285A">
            <w:pPr>
              <w:jc w:val="both"/>
            </w:pPr>
            <w:r>
              <w:t>6</w:t>
            </w:r>
          </w:p>
        </w:tc>
        <w:tc>
          <w:tcPr>
            <w:tcW w:w="3241" w:type="dxa"/>
          </w:tcPr>
          <w:p w:rsidR="006F7488" w:rsidRDefault="006F7488" w:rsidP="008D285A">
            <w:pPr>
              <w:jc w:val="both"/>
            </w:pPr>
            <w:r>
              <w:t>Click on the + beside ‘</w:t>
            </w:r>
            <w:proofErr w:type="spellStart"/>
            <w:r>
              <w:t>ar</w:t>
            </w:r>
            <w:proofErr w:type="spellEnd"/>
            <w:r>
              <w:t>’. What you can see?</w:t>
            </w:r>
          </w:p>
        </w:tc>
        <w:tc>
          <w:tcPr>
            <w:tcW w:w="3587" w:type="dxa"/>
          </w:tcPr>
          <w:p w:rsidR="006F7488" w:rsidRPr="00625D17" w:rsidRDefault="00625D17" w:rsidP="008D285A">
            <w:pPr>
              <w:jc w:val="both"/>
              <w:rPr>
                <w:color w:val="00B0F0"/>
              </w:rPr>
            </w:pPr>
            <w:r w:rsidRPr="00625D17">
              <w:rPr>
                <w:color w:val="00B0F0"/>
              </w:rPr>
              <w:t>[0]</w:t>
            </w:r>
          </w:p>
          <w:p w:rsidR="006F7488" w:rsidRPr="00625D17" w:rsidRDefault="00625D17" w:rsidP="008D285A">
            <w:pPr>
              <w:jc w:val="both"/>
              <w:rPr>
                <w:color w:val="00B0F0"/>
              </w:rPr>
            </w:pPr>
            <w:r w:rsidRPr="00625D17">
              <w:rPr>
                <w:color w:val="00B0F0"/>
              </w:rPr>
              <w:t>[1]</w:t>
            </w:r>
          </w:p>
          <w:p w:rsidR="006F7488" w:rsidRPr="00625D17" w:rsidRDefault="006F7488" w:rsidP="008D285A">
            <w:pPr>
              <w:jc w:val="both"/>
              <w:rPr>
                <w:color w:val="00B0F0"/>
              </w:rPr>
            </w:pPr>
          </w:p>
        </w:tc>
      </w:tr>
    </w:tbl>
    <w:p w:rsidR="006F7488" w:rsidRDefault="006F7488" w:rsidP="00CD5085">
      <w:pPr>
        <w:suppressAutoHyphens w:val="0"/>
      </w:pPr>
    </w:p>
    <w:p w:rsidR="006F7488" w:rsidRDefault="006F7488" w:rsidP="00CD5085">
      <w:pPr>
        <w:suppressAutoHyphens w:val="0"/>
      </w:pPr>
      <w:r>
        <w:t>(d)</w:t>
      </w:r>
      <w:r>
        <w:tab/>
        <w:t>Select the ‘Watch1’ tab at the bottom left and fill in the following table.</w:t>
      </w:r>
    </w:p>
    <w:p w:rsidR="006F7488" w:rsidRPr="00E01A0E" w:rsidRDefault="006F7488" w:rsidP="00544876">
      <w:pPr>
        <w:jc w:val="both"/>
        <w:rPr>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8"/>
        <w:gridCol w:w="3240"/>
        <w:gridCol w:w="4860"/>
      </w:tblGrid>
      <w:tr w:rsidR="006F7488" w:rsidTr="004F74F1">
        <w:trPr>
          <w:jc w:val="center"/>
        </w:trPr>
        <w:tc>
          <w:tcPr>
            <w:tcW w:w="378" w:type="dxa"/>
          </w:tcPr>
          <w:p w:rsidR="006F7488" w:rsidRDefault="006F7488" w:rsidP="006D3EEE">
            <w:pPr>
              <w:jc w:val="both"/>
            </w:pPr>
          </w:p>
        </w:tc>
        <w:tc>
          <w:tcPr>
            <w:tcW w:w="3240" w:type="dxa"/>
          </w:tcPr>
          <w:p w:rsidR="006F7488" w:rsidRPr="006D3EEE" w:rsidRDefault="006F7488" w:rsidP="006D3EEE">
            <w:pPr>
              <w:jc w:val="center"/>
              <w:rPr>
                <w:b/>
                <w:bCs/>
              </w:rPr>
            </w:pPr>
          </w:p>
        </w:tc>
        <w:tc>
          <w:tcPr>
            <w:tcW w:w="4860" w:type="dxa"/>
          </w:tcPr>
          <w:p w:rsidR="006F7488" w:rsidRPr="006D3EEE" w:rsidRDefault="006F7488" w:rsidP="006D3EEE">
            <w:pPr>
              <w:jc w:val="center"/>
              <w:rPr>
                <w:b/>
                <w:bCs/>
              </w:rPr>
            </w:pPr>
            <w:r w:rsidRPr="006D3EEE">
              <w:rPr>
                <w:b/>
                <w:bCs/>
              </w:rPr>
              <w:t>Report what you see</w:t>
            </w:r>
          </w:p>
        </w:tc>
      </w:tr>
      <w:tr w:rsidR="006F7488" w:rsidTr="004F74F1">
        <w:trPr>
          <w:jc w:val="center"/>
        </w:trPr>
        <w:tc>
          <w:tcPr>
            <w:tcW w:w="378" w:type="dxa"/>
          </w:tcPr>
          <w:p w:rsidR="006F7488" w:rsidRDefault="006F7488" w:rsidP="006D3EEE">
            <w:pPr>
              <w:jc w:val="both"/>
            </w:pPr>
            <w:r>
              <w:t>1</w:t>
            </w:r>
          </w:p>
        </w:tc>
        <w:tc>
          <w:tcPr>
            <w:tcW w:w="3240" w:type="dxa"/>
          </w:tcPr>
          <w:p w:rsidR="006F7488" w:rsidRDefault="006F7488" w:rsidP="006D3EEE">
            <w:pPr>
              <w:jc w:val="both"/>
            </w:pPr>
            <w:r>
              <w:t>Type d1 and then &lt;return&gt;at the left column of Watch1.</w:t>
            </w:r>
          </w:p>
        </w:tc>
        <w:tc>
          <w:tcPr>
            <w:tcW w:w="4860" w:type="dxa"/>
          </w:tcPr>
          <w:p w:rsidR="006F7488" w:rsidRDefault="006F7488" w:rsidP="000C6149">
            <w:r>
              <w:t>The value (0.5) and type (double) of d1 are displayed.</w:t>
            </w:r>
          </w:p>
        </w:tc>
      </w:tr>
      <w:tr w:rsidR="006F7488" w:rsidTr="004F74F1">
        <w:trPr>
          <w:jc w:val="center"/>
        </w:trPr>
        <w:tc>
          <w:tcPr>
            <w:tcW w:w="378" w:type="dxa"/>
          </w:tcPr>
          <w:p w:rsidR="006F7488" w:rsidRDefault="006F7488" w:rsidP="006D3EEE">
            <w:pPr>
              <w:jc w:val="both"/>
            </w:pPr>
            <w:r>
              <w:t>2</w:t>
            </w:r>
          </w:p>
        </w:tc>
        <w:tc>
          <w:tcPr>
            <w:tcW w:w="3240" w:type="dxa"/>
          </w:tcPr>
          <w:p w:rsidR="006F7488" w:rsidRDefault="006F7488" w:rsidP="006D3EEE">
            <w:pPr>
              <w:jc w:val="both"/>
            </w:pPr>
            <w:r>
              <w:t>Type &amp;d1 and explain what you see.</w:t>
            </w:r>
          </w:p>
        </w:tc>
        <w:tc>
          <w:tcPr>
            <w:tcW w:w="4860" w:type="dxa"/>
          </w:tcPr>
          <w:p w:rsidR="006F7488" w:rsidRPr="00625D17" w:rsidRDefault="00625D17" w:rsidP="000C6149">
            <w:pPr>
              <w:rPr>
                <w:color w:val="00B0F0"/>
              </w:rPr>
            </w:pPr>
            <w:r w:rsidRPr="00625D17">
              <w:rPr>
                <w:color w:val="00B0F0"/>
              </w:rPr>
              <w:t>+</w:t>
            </w:r>
            <w:r w:rsidRPr="00625D17">
              <w:rPr>
                <w:color w:val="00B0F0"/>
              </w:rPr>
              <w:tab/>
            </w:r>
            <w:r w:rsidRPr="00625D17">
              <w:rPr>
                <w:color w:val="00B0F0"/>
              </w:rPr>
              <w:tab/>
              <w:t>&amp;d1</w:t>
            </w:r>
            <w:r w:rsidRPr="00625D17">
              <w:rPr>
                <w:color w:val="00B0F0"/>
              </w:rPr>
              <w:tab/>
              <w:t>0x00d0fac0 {0.50000000000000000}</w:t>
            </w:r>
            <w:r w:rsidRPr="00625D17">
              <w:rPr>
                <w:color w:val="00B0F0"/>
              </w:rPr>
              <w:tab/>
              <w:t>double *</w:t>
            </w:r>
          </w:p>
          <w:p w:rsidR="006F7488" w:rsidRPr="00625D17" w:rsidRDefault="006F7488" w:rsidP="000C6149">
            <w:pPr>
              <w:rPr>
                <w:color w:val="00B0F0"/>
              </w:rPr>
            </w:pPr>
          </w:p>
        </w:tc>
      </w:tr>
      <w:tr w:rsidR="006F7488" w:rsidTr="004F74F1">
        <w:trPr>
          <w:jc w:val="center"/>
        </w:trPr>
        <w:tc>
          <w:tcPr>
            <w:tcW w:w="378" w:type="dxa"/>
          </w:tcPr>
          <w:p w:rsidR="006F7488" w:rsidRDefault="006F7488" w:rsidP="006D3EEE">
            <w:pPr>
              <w:jc w:val="both"/>
            </w:pPr>
            <w:r>
              <w:t>3</w:t>
            </w:r>
          </w:p>
        </w:tc>
        <w:tc>
          <w:tcPr>
            <w:tcW w:w="3240" w:type="dxa"/>
          </w:tcPr>
          <w:p w:rsidR="006F7488" w:rsidRDefault="006F7488" w:rsidP="006D3EEE">
            <w:pPr>
              <w:jc w:val="both"/>
            </w:pPr>
            <w:r>
              <w:t>Type Judy</w:t>
            </w:r>
          </w:p>
        </w:tc>
        <w:tc>
          <w:tcPr>
            <w:tcW w:w="4860" w:type="dxa"/>
          </w:tcPr>
          <w:p w:rsidR="006F7488" w:rsidRPr="00625D17" w:rsidRDefault="00625D17" w:rsidP="00625D17">
            <w:pPr>
              <w:rPr>
                <w:color w:val="00B0F0"/>
              </w:rPr>
            </w:pPr>
            <w:r w:rsidRPr="00625D17">
              <w:rPr>
                <w:color w:val="00B0F0"/>
              </w:rPr>
              <w:t>+</w:t>
            </w:r>
            <w:r w:rsidRPr="00625D17">
              <w:rPr>
                <w:color w:val="00B0F0"/>
              </w:rPr>
              <w:tab/>
            </w:r>
            <w:r w:rsidRPr="00625D17">
              <w:rPr>
                <w:color w:val="00B0F0"/>
              </w:rPr>
              <w:tab/>
              <w:t>Judy</w:t>
            </w:r>
            <w:r w:rsidRPr="00625D17">
              <w:rPr>
                <w:color w:val="00B0F0"/>
              </w:rPr>
              <w:tab/>
              <w:t>{name=0x00d0fa78 "Juby Jones" phone=0x00d0fa8c "123456789" money=1000.8000000000000 }</w:t>
            </w:r>
            <w:r w:rsidRPr="00625D17">
              <w:rPr>
                <w:color w:val="00B0F0"/>
              </w:rPr>
              <w:tab/>
              <w:t>Person</w:t>
            </w:r>
          </w:p>
        </w:tc>
      </w:tr>
      <w:tr w:rsidR="006F7488" w:rsidTr="004F74F1">
        <w:trPr>
          <w:jc w:val="center"/>
        </w:trPr>
        <w:tc>
          <w:tcPr>
            <w:tcW w:w="378" w:type="dxa"/>
          </w:tcPr>
          <w:p w:rsidR="006F7488" w:rsidRDefault="006F7488" w:rsidP="006D3EEE">
            <w:pPr>
              <w:jc w:val="both"/>
            </w:pPr>
            <w:r>
              <w:t>4</w:t>
            </w:r>
          </w:p>
        </w:tc>
        <w:tc>
          <w:tcPr>
            <w:tcW w:w="3240" w:type="dxa"/>
          </w:tcPr>
          <w:p w:rsidR="006F7488" w:rsidRDefault="006F7488" w:rsidP="006D3EEE">
            <w:pPr>
              <w:jc w:val="both"/>
            </w:pPr>
            <w:r>
              <w:t>Type d1+d2*7</w:t>
            </w:r>
          </w:p>
        </w:tc>
        <w:tc>
          <w:tcPr>
            <w:tcW w:w="4860" w:type="dxa"/>
          </w:tcPr>
          <w:p w:rsidR="006F7488" w:rsidRPr="00625D17" w:rsidRDefault="00625D17" w:rsidP="00625D17">
            <w:pPr>
              <w:rPr>
                <w:color w:val="00B0F0"/>
              </w:rPr>
            </w:pPr>
            <w:r w:rsidRPr="00625D17">
              <w:rPr>
                <w:color w:val="00B0F0"/>
              </w:rPr>
              <w:tab/>
            </w:r>
            <w:r w:rsidRPr="00625D17">
              <w:rPr>
                <w:color w:val="00B0F0"/>
              </w:rPr>
              <w:tab/>
              <w:t>d1+d2*7</w:t>
            </w:r>
            <w:r w:rsidRPr="00625D17">
              <w:rPr>
                <w:color w:val="00B0F0"/>
              </w:rPr>
              <w:tab/>
              <w:t>4.0000000000000000</w:t>
            </w:r>
            <w:r w:rsidRPr="00625D17">
              <w:rPr>
                <w:color w:val="00B0F0"/>
              </w:rPr>
              <w:tab/>
              <w:t>double</w:t>
            </w:r>
          </w:p>
          <w:p w:rsidR="00625D17" w:rsidRPr="00625D17" w:rsidRDefault="00625D17" w:rsidP="00625D17">
            <w:pPr>
              <w:rPr>
                <w:color w:val="00B0F0"/>
              </w:rPr>
            </w:pPr>
          </w:p>
        </w:tc>
      </w:tr>
      <w:tr w:rsidR="006F7488" w:rsidTr="004F74F1">
        <w:trPr>
          <w:jc w:val="center"/>
        </w:trPr>
        <w:tc>
          <w:tcPr>
            <w:tcW w:w="378" w:type="dxa"/>
          </w:tcPr>
          <w:p w:rsidR="006F7488" w:rsidRDefault="006F7488" w:rsidP="006D3EEE">
            <w:pPr>
              <w:jc w:val="both"/>
            </w:pPr>
            <w:r>
              <w:t>5</w:t>
            </w:r>
          </w:p>
        </w:tc>
        <w:tc>
          <w:tcPr>
            <w:tcW w:w="3240" w:type="dxa"/>
          </w:tcPr>
          <w:p w:rsidR="006F7488" w:rsidRDefault="006F7488" w:rsidP="006D3EEE">
            <w:pPr>
              <w:jc w:val="both"/>
            </w:pPr>
            <w:r>
              <w:t>What is the difference between using &lt;local&gt; and &lt;Watch1&gt;?</w:t>
            </w:r>
          </w:p>
        </w:tc>
        <w:tc>
          <w:tcPr>
            <w:tcW w:w="4860" w:type="dxa"/>
          </w:tcPr>
          <w:p w:rsidR="006F7488" w:rsidRPr="00625D17" w:rsidRDefault="006F7488" w:rsidP="006D3EEE">
            <w:pPr>
              <w:jc w:val="both"/>
              <w:rPr>
                <w:color w:val="00B0F0"/>
              </w:rPr>
            </w:pPr>
          </w:p>
          <w:p w:rsidR="006F7488" w:rsidRPr="00625D17" w:rsidRDefault="006F7488" w:rsidP="006D3EEE">
            <w:pPr>
              <w:jc w:val="both"/>
              <w:rPr>
                <w:color w:val="00B0F0"/>
              </w:rPr>
            </w:pPr>
          </w:p>
          <w:p w:rsidR="006F7488" w:rsidRPr="00625D17" w:rsidRDefault="006F7488" w:rsidP="006D3EEE">
            <w:pPr>
              <w:jc w:val="both"/>
              <w:rPr>
                <w:color w:val="00B0F0"/>
              </w:rPr>
            </w:pPr>
          </w:p>
        </w:tc>
      </w:tr>
    </w:tbl>
    <w:p w:rsidR="006F7488" w:rsidRDefault="006F7488" w:rsidP="00544876">
      <w:pPr>
        <w:ind w:left="720"/>
        <w:jc w:val="both"/>
      </w:pPr>
    </w:p>
    <w:p w:rsidR="006F7488" w:rsidRDefault="006F7488" w:rsidP="00445CE2">
      <w:pPr>
        <w:suppressAutoHyphens w:val="0"/>
        <w:ind w:left="720" w:hanging="360"/>
      </w:pPr>
    </w:p>
    <w:p w:rsidR="006F7488" w:rsidRDefault="006F7488" w:rsidP="00113BE1">
      <w:pPr>
        <w:suppressAutoHyphens w:val="0"/>
        <w:ind w:left="720" w:hanging="360"/>
        <w:jc w:val="both"/>
      </w:pPr>
      <w:r>
        <w:t>(e)</w:t>
      </w:r>
      <w:r>
        <w:tab/>
        <w:t>All instructions / steps here let you navigate in your program during execution under the &lt;Debug&gt; mode.  The needed commands can be found inside the &lt;Debug&gt; tab.</w:t>
      </w:r>
    </w:p>
    <w:p w:rsidR="006F7488" w:rsidRDefault="006F7488" w:rsidP="00113BE1">
      <w:pPr>
        <w:suppressAutoHyphens w:val="0"/>
        <w:ind w:left="720" w:hanging="360"/>
        <w:jc w:val="both"/>
      </w:pPr>
    </w:p>
    <w:p w:rsidR="006F7488" w:rsidRDefault="006F7488" w:rsidP="00113BE1">
      <w:pPr>
        <w:suppressAutoHyphens w:val="0"/>
        <w:ind w:left="720" w:hanging="360"/>
        <w:jc w:val="both"/>
      </w:pPr>
      <w:r>
        <w:tab/>
        <w:t>Put in one more break point at the line of ‘</w:t>
      </w:r>
      <w:proofErr w:type="spellStart"/>
      <w:r>
        <w:t>Judy.money</w:t>
      </w:r>
      <w:proofErr w:type="spellEnd"/>
      <w:r>
        <w:t xml:space="preserve"> = 100;</w:t>
      </w:r>
      <w:proofErr w:type="gramStart"/>
      <w:r>
        <w:t>’.</w:t>
      </w:r>
      <w:proofErr w:type="gramEnd"/>
      <w:r>
        <w:t xml:space="preserve"> Stop debugging (click &lt;Debug&gt;, &lt;Stop Debugging&gt;) and restart debugging again. Fill in the table below.</w:t>
      </w:r>
    </w:p>
    <w:p w:rsidR="006F7488" w:rsidRDefault="006F7488" w:rsidP="00113BE1">
      <w:pPr>
        <w:suppressAutoHyphens w:val="0"/>
        <w:ind w:left="720" w:hanging="360"/>
        <w:jc w:val="both"/>
      </w:pPr>
    </w:p>
    <w:p w:rsidR="006F7488" w:rsidRDefault="006F7488" w:rsidP="00113BE1">
      <w:pPr>
        <w:suppressAutoHyphens w:val="0"/>
        <w:ind w:left="720" w:hanging="360"/>
        <w:jc w:val="both"/>
      </w:pPr>
    </w:p>
    <w:p w:rsidR="006F7488" w:rsidRDefault="006F7488" w:rsidP="00113BE1">
      <w:pPr>
        <w:suppressAutoHyphens w:val="0"/>
        <w:ind w:left="720" w:hanging="360"/>
        <w:jc w:val="both"/>
      </w:pPr>
    </w:p>
    <w:p w:rsidR="006F7488" w:rsidRPr="00E01A0E" w:rsidRDefault="006F7488" w:rsidP="00135305">
      <w:pPr>
        <w:jc w:val="both"/>
        <w:rPr>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8"/>
        <w:gridCol w:w="3150"/>
        <w:gridCol w:w="4950"/>
      </w:tblGrid>
      <w:tr w:rsidR="006F7488" w:rsidTr="004F74F1">
        <w:trPr>
          <w:jc w:val="center"/>
        </w:trPr>
        <w:tc>
          <w:tcPr>
            <w:tcW w:w="378" w:type="dxa"/>
          </w:tcPr>
          <w:p w:rsidR="006F7488" w:rsidRDefault="006F7488" w:rsidP="006D3EEE">
            <w:pPr>
              <w:jc w:val="both"/>
            </w:pPr>
          </w:p>
        </w:tc>
        <w:tc>
          <w:tcPr>
            <w:tcW w:w="3150" w:type="dxa"/>
          </w:tcPr>
          <w:p w:rsidR="006F7488" w:rsidRPr="006D3EEE" w:rsidRDefault="006F7488" w:rsidP="006D3EEE">
            <w:pPr>
              <w:jc w:val="center"/>
              <w:rPr>
                <w:b/>
                <w:bCs/>
              </w:rPr>
            </w:pPr>
          </w:p>
        </w:tc>
        <w:tc>
          <w:tcPr>
            <w:tcW w:w="4950" w:type="dxa"/>
          </w:tcPr>
          <w:p w:rsidR="006F7488" w:rsidRPr="006D3EEE" w:rsidRDefault="006F7488" w:rsidP="006D3EEE">
            <w:pPr>
              <w:jc w:val="center"/>
              <w:rPr>
                <w:b/>
                <w:bCs/>
              </w:rPr>
            </w:pPr>
            <w:r w:rsidRPr="006D3EEE">
              <w:rPr>
                <w:b/>
                <w:bCs/>
              </w:rPr>
              <w:t>Report what you see or guess</w:t>
            </w:r>
          </w:p>
        </w:tc>
      </w:tr>
      <w:tr w:rsidR="006F7488" w:rsidTr="004F74F1">
        <w:trPr>
          <w:jc w:val="center"/>
        </w:trPr>
        <w:tc>
          <w:tcPr>
            <w:tcW w:w="378" w:type="dxa"/>
          </w:tcPr>
          <w:p w:rsidR="006F7488" w:rsidRDefault="006F7488" w:rsidP="006D3EEE">
            <w:pPr>
              <w:jc w:val="both"/>
            </w:pPr>
            <w:r>
              <w:t>1</w:t>
            </w:r>
          </w:p>
        </w:tc>
        <w:tc>
          <w:tcPr>
            <w:tcW w:w="3150" w:type="dxa"/>
          </w:tcPr>
          <w:p w:rsidR="006F7488" w:rsidRDefault="006F7488" w:rsidP="006D3EEE">
            <w:pPr>
              <w:jc w:val="both"/>
            </w:pPr>
            <w:r>
              <w:t xml:space="preserve">What is the current value of </w:t>
            </w:r>
            <w:proofErr w:type="spellStart"/>
            <w:r>
              <w:t>Judy.money</w:t>
            </w:r>
            <w:proofErr w:type="spellEnd"/>
            <w:r>
              <w:t>?</w:t>
            </w:r>
          </w:p>
        </w:tc>
        <w:tc>
          <w:tcPr>
            <w:tcW w:w="4950" w:type="dxa"/>
          </w:tcPr>
          <w:p w:rsidR="006F7488" w:rsidRDefault="006F7488" w:rsidP="000C54E9">
            <w:r>
              <w:t>The uninitialized (</w:t>
            </w:r>
            <w:r w:rsidRPr="006D3EEE">
              <w:rPr>
                <w:highlight w:val="yellow"/>
              </w:rPr>
              <w:t>garbage</w:t>
            </w:r>
            <w:r>
              <w:t>) value of</w:t>
            </w:r>
          </w:p>
          <w:p w:rsidR="006F7488" w:rsidRDefault="006F7488" w:rsidP="006D3EEE">
            <w:pPr>
              <w:jc w:val="both"/>
            </w:pPr>
            <w:r>
              <w:t>-9.255963134e+061 is displayed.</w:t>
            </w:r>
          </w:p>
        </w:tc>
      </w:tr>
      <w:tr w:rsidR="006F7488" w:rsidTr="004F74F1">
        <w:trPr>
          <w:jc w:val="center"/>
        </w:trPr>
        <w:tc>
          <w:tcPr>
            <w:tcW w:w="378" w:type="dxa"/>
          </w:tcPr>
          <w:p w:rsidR="006F7488" w:rsidRDefault="006F7488" w:rsidP="006D3EEE">
            <w:pPr>
              <w:jc w:val="both"/>
            </w:pPr>
            <w:r>
              <w:t>2</w:t>
            </w:r>
          </w:p>
        </w:tc>
        <w:tc>
          <w:tcPr>
            <w:tcW w:w="3150" w:type="dxa"/>
          </w:tcPr>
          <w:p w:rsidR="006F7488" w:rsidRDefault="006F7488" w:rsidP="006D3EEE">
            <w:pPr>
              <w:jc w:val="both"/>
            </w:pPr>
            <w:r>
              <w:t xml:space="preserve">Execute one line by pressing &lt;F10&gt; once, or &lt;Debug&gt; + &lt;Step over&gt;. What is the value of </w:t>
            </w:r>
            <w:proofErr w:type="spellStart"/>
            <w:r>
              <w:t>Judy.money</w:t>
            </w:r>
            <w:proofErr w:type="spellEnd"/>
            <w:r>
              <w:t xml:space="preserve"> now?</w:t>
            </w:r>
          </w:p>
        </w:tc>
        <w:tc>
          <w:tcPr>
            <w:tcW w:w="4950" w:type="dxa"/>
          </w:tcPr>
          <w:p w:rsidR="006F7488" w:rsidRPr="009E1746" w:rsidRDefault="00625D17" w:rsidP="00625D17">
            <w:pPr>
              <w:jc w:val="both"/>
              <w:rPr>
                <w:color w:val="00B0F0"/>
              </w:rPr>
            </w:pPr>
            <w:r w:rsidRPr="009E1746">
              <w:rPr>
                <w:color w:val="00B0F0"/>
              </w:rPr>
              <w:t>money=100.00000000000000</w:t>
            </w:r>
          </w:p>
        </w:tc>
      </w:tr>
      <w:tr w:rsidR="006F7488" w:rsidTr="004F74F1">
        <w:trPr>
          <w:jc w:val="center"/>
        </w:trPr>
        <w:tc>
          <w:tcPr>
            <w:tcW w:w="378" w:type="dxa"/>
          </w:tcPr>
          <w:p w:rsidR="006F7488" w:rsidRDefault="006F7488" w:rsidP="006D3EEE">
            <w:pPr>
              <w:jc w:val="both"/>
            </w:pPr>
            <w:r>
              <w:t>3</w:t>
            </w:r>
          </w:p>
        </w:tc>
        <w:tc>
          <w:tcPr>
            <w:tcW w:w="3150" w:type="dxa"/>
          </w:tcPr>
          <w:p w:rsidR="006F7488" w:rsidRDefault="006F7488" w:rsidP="006D3EEE">
            <w:pPr>
              <w:jc w:val="both"/>
            </w:pPr>
            <w:r>
              <w:t>Any special observation from 1 to 2?</w:t>
            </w:r>
          </w:p>
        </w:tc>
        <w:tc>
          <w:tcPr>
            <w:tcW w:w="4950" w:type="dxa"/>
          </w:tcPr>
          <w:p w:rsidR="006F7488" w:rsidRPr="009E1746" w:rsidRDefault="009E1746" w:rsidP="006D3EEE">
            <w:pPr>
              <w:jc w:val="both"/>
              <w:rPr>
                <w:color w:val="00B0F0"/>
              </w:rPr>
            </w:pPr>
            <w:r w:rsidRPr="009E1746">
              <w:rPr>
                <w:color w:val="00B0F0"/>
              </w:rPr>
              <w:t>Money has value now</w:t>
            </w:r>
          </w:p>
          <w:p w:rsidR="006F7488" w:rsidRPr="009E1746" w:rsidRDefault="006F7488" w:rsidP="006D3EEE">
            <w:pPr>
              <w:jc w:val="both"/>
              <w:rPr>
                <w:color w:val="00B0F0"/>
              </w:rPr>
            </w:pPr>
          </w:p>
          <w:p w:rsidR="006F7488" w:rsidRPr="009E1746" w:rsidRDefault="006F7488" w:rsidP="006D3EEE">
            <w:pPr>
              <w:jc w:val="both"/>
              <w:rPr>
                <w:color w:val="00B0F0"/>
              </w:rPr>
            </w:pPr>
          </w:p>
        </w:tc>
      </w:tr>
      <w:tr w:rsidR="006F7488" w:rsidTr="004F74F1">
        <w:trPr>
          <w:jc w:val="center"/>
        </w:trPr>
        <w:tc>
          <w:tcPr>
            <w:tcW w:w="378" w:type="dxa"/>
          </w:tcPr>
          <w:p w:rsidR="006F7488" w:rsidRDefault="006F7488" w:rsidP="006D3EEE">
            <w:pPr>
              <w:jc w:val="both"/>
            </w:pPr>
            <w:r>
              <w:t>4</w:t>
            </w:r>
          </w:p>
        </w:tc>
        <w:tc>
          <w:tcPr>
            <w:tcW w:w="3150" w:type="dxa"/>
          </w:tcPr>
          <w:p w:rsidR="006F7488" w:rsidRDefault="006F7488" w:rsidP="006D3EEE">
            <w:pPr>
              <w:jc w:val="both"/>
            </w:pPr>
            <w:r>
              <w:t>To continue execution until the next break point, which buttons you should press?</w:t>
            </w:r>
          </w:p>
        </w:tc>
        <w:tc>
          <w:tcPr>
            <w:tcW w:w="4950" w:type="dxa"/>
          </w:tcPr>
          <w:p w:rsidR="006F7488" w:rsidRPr="009E1746" w:rsidRDefault="009E1746" w:rsidP="006D3EEE">
            <w:pPr>
              <w:jc w:val="both"/>
              <w:rPr>
                <w:color w:val="00B0F0"/>
              </w:rPr>
            </w:pPr>
            <w:r w:rsidRPr="009E1746">
              <w:rPr>
                <w:color w:val="00B0F0"/>
              </w:rPr>
              <w:t>Shift + F11</w:t>
            </w:r>
          </w:p>
        </w:tc>
      </w:tr>
      <w:tr w:rsidR="006F7488" w:rsidTr="004F74F1">
        <w:trPr>
          <w:jc w:val="center"/>
        </w:trPr>
        <w:tc>
          <w:tcPr>
            <w:tcW w:w="378" w:type="dxa"/>
          </w:tcPr>
          <w:p w:rsidR="006F7488" w:rsidRDefault="006F7488" w:rsidP="006D3EEE">
            <w:pPr>
              <w:jc w:val="both"/>
            </w:pPr>
            <w:r>
              <w:t>5</w:t>
            </w:r>
          </w:p>
        </w:tc>
        <w:tc>
          <w:tcPr>
            <w:tcW w:w="3150" w:type="dxa"/>
          </w:tcPr>
          <w:p w:rsidR="006F7488" w:rsidRDefault="006F7488" w:rsidP="006D3EEE">
            <w:pPr>
              <w:jc w:val="both"/>
            </w:pPr>
            <w:r>
              <w:t>What is the functionality of ‘step into’? (Look into &lt;Debug&gt;)</w:t>
            </w:r>
          </w:p>
        </w:tc>
        <w:tc>
          <w:tcPr>
            <w:tcW w:w="4950" w:type="dxa"/>
          </w:tcPr>
          <w:p w:rsidR="006F7488" w:rsidRPr="009E1746" w:rsidRDefault="009E1746" w:rsidP="006D3EEE">
            <w:pPr>
              <w:jc w:val="both"/>
              <w:rPr>
                <w:color w:val="00B0F0"/>
              </w:rPr>
            </w:pPr>
            <w:r w:rsidRPr="009E1746">
              <w:rPr>
                <w:color w:val="00B0F0"/>
              </w:rPr>
              <w:t>Go into the function</w:t>
            </w:r>
          </w:p>
        </w:tc>
      </w:tr>
      <w:tr w:rsidR="006F7488" w:rsidTr="004F74F1">
        <w:trPr>
          <w:jc w:val="center"/>
        </w:trPr>
        <w:tc>
          <w:tcPr>
            <w:tcW w:w="378" w:type="dxa"/>
          </w:tcPr>
          <w:p w:rsidR="006F7488" w:rsidRDefault="006F7488" w:rsidP="006D3EEE">
            <w:pPr>
              <w:jc w:val="both"/>
            </w:pPr>
            <w:r>
              <w:t>6</w:t>
            </w:r>
          </w:p>
        </w:tc>
        <w:tc>
          <w:tcPr>
            <w:tcW w:w="3150" w:type="dxa"/>
          </w:tcPr>
          <w:p w:rsidR="006F7488" w:rsidRDefault="006F7488" w:rsidP="006D3EEE">
            <w:pPr>
              <w:jc w:val="both"/>
            </w:pPr>
            <w:r>
              <w:t>What is the functionality of ‘step out’?</w:t>
            </w:r>
          </w:p>
        </w:tc>
        <w:tc>
          <w:tcPr>
            <w:tcW w:w="4950" w:type="dxa"/>
          </w:tcPr>
          <w:p w:rsidR="006F7488" w:rsidRPr="009E1746" w:rsidRDefault="009E1746" w:rsidP="006D3EEE">
            <w:pPr>
              <w:jc w:val="both"/>
              <w:rPr>
                <w:color w:val="00B0F0"/>
              </w:rPr>
            </w:pPr>
            <w:r w:rsidRPr="009E1746">
              <w:rPr>
                <w:color w:val="00B0F0"/>
              </w:rPr>
              <w:t xml:space="preserve">To the next breakpoint </w:t>
            </w:r>
          </w:p>
          <w:p w:rsidR="006F7488" w:rsidRPr="009E1746" w:rsidRDefault="006F7488" w:rsidP="006D3EEE">
            <w:pPr>
              <w:jc w:val="both"/>
              <w:rPr>
                <w:color w:val="00B0F0"/>
              </w:rPr>
            </w:pPr>
          </w:p>
          <w:p w:rsidR="006F7488" w:rsidRPr="009E1746" w:rsidRDefault="006F7488" w:rsidP="006D3EEE">
            <w:pPr>
              <w:jc w:val="both"/>
              <w:rPr>
                <w:color w:val="00B0F0"/>
              </w:rPr>
            </w:pPr>
          </w:p>
        </w:tc>
      </w:tr>
    </w:tbl>
    <w:p w:rsidR="006F7488" w:rsidRDefault="006F7488" w:rsidP="00135305">
      <w:pPr>
        <w:ind w:left="720"/>
        <w:jc w:val="both"/>
      </w:pPr>
    </w:p>
    <w:p w:rsidR="006F7488" w:rsidRDefault="006F7488" w:rsidP="00135305">
      <w:pPr>
        <w:ind w:left="360"/>
        <w:jc w:val="both"/>
      </w:pPr>
      <w:r>
        <w:t>From now on, you can use MS Visual Studio to debug your program after your program can be compiled. The important concept is that ‘seeing is believing’. You should spend time to learn more how to use MS Visual Studio in order to be professional to debug your work.</w:t>
      </w:r>
    </w:p>
    <w:p w:rsidR="006F7488" w:rsidRDefault="006F7488" w:rsidP="006C29DD">
      <w:pPr>
        <w:ind w:left="360"/>
        <w:jc w:val="both"/>
      </w:pPr>
    </w:p>
    <w:p w:rsidR="006F7488" w:rsidRPr="007664D6" w:rsidRDefault="006F7488">
      <w:pPr>
        <w:rPr>
          <w:b/>
          <w:bCs/>
          <w:u w:val="single"/>
        </w:rPr>
      </w:pPr>
      <w:r w:rsidRPr="007664D6">
        <w:rPr>
          <w:b/>
          <w:bCs/>
          <w:u w:val="single"/>
        </w:rPr>
        <w:t>Part 2: Satisfying the need of in</w:t>
      </w:r>
      <w:r w:rsidR="002D5882">
        <w:rPr>
          <w:b/>
          <w:bCs/>
          <w:u w:val="single"/>
        </w:rPr>
        <w:t>put / output operations for UECS1023</w:t>
      </w:r>
    </w:p>
    <w:p w:rsidR="006F7488" w:rsidRDefault="006F7488"/>
    <w:p w:rsidR="006F7488" w:rsidRDefault="006F7488" w:rsidP="00F53647">
      <w:pPr>
        <w:jc w:val="both"/>
      </w:pPr>
      <w:r>
        <w:t>In the following, we want to cover a small but effective set of methods to satisfy our needs of input/output operations for this course. In the following, more and more requirements / options will be added on for each sub-question to enhance our capabilities to tackle I/O.</w:t>
      </w:r>
    </w:p>
    <w:p w:rsidR="006F7488" w:rsidRDefault="006F7488"/>
    <w:p w:rsidR="006F7488" w:rsidRDefault="006F7488" w:rsidP="00F53647">
      <w:pPr>
        <w:numPr>
          <w:ilvl w:val="0"/>
          <w:numId w:val="7"/>
        </w:numPr>
        <w:jc w:val="both"/>
      </w:pPr>
      <w:r>
        <w:t>Create a new project ‘</w:t>
      </w:r>
      <w:proofErr w:type="spellStart"/>
      <w:r>
        <w:t>InputOutput</w:t>
      </w:r>
      <w:proofErr w:type="spellEnd"/>
      <w:r>
        <w:t>’ and copy the downloaded file io.cpp onto the code window. In io.cpp, we have the following declarations.</w:t>
      </w:r>
    </w:p>
    <w:p w:rsidR="006F7488" w:rsidRDefault="006F7488" w:rsidP="00634582"/>
    <w:p w:rsidR="006F7488" w:rsidRPr="00C61C3B" w:rsidRDefault="006F7488" w:rsidP="00634582">
      <w:pPr>
        <w:suppressAutoHyphens w:val="0"/>
        <w:autoSpaceDE w:val="0"/>
        <w:autoSpaceDN w:val="0"/>
        <w:adjustRightInd w:val="0"/>
        <w:ind w:left="360"/>
        <w:rPr>
          <w:rFonts w:ascii="Courier New" w:eastAsia="宋体" w:hAnsi="Courier New" w:cs="Courier New"/>
          <w:sz w:val="22"/>
          <w:szCs w:val="22"/>
          <w:lang w:val="pt-BR" w:eastAsia="zh-CN"/>
        </w:rPr>
      </w:pPr>
      <w:r w:rsidRPr="00C61C3B">
        <w:rPr>
          <w:rFonts w:ascii="Courier New" w:eastAsia="宋体" w:hAnsi="Courier New" w:cs="Courier New"/>
          <w:color w:val="000066"/>
          <w:sz w:val="22"/>
          <w:szCs w:val="22"/>
          <w:lang w:val="pt-BR" w:eastAsia="zh-CN"/>
        </w:rPr>
        <w:t xml:space="preserve">char </w:t>
      </w:r>
      <w:r w:rsidRPr="00C61C3B">
        <w:rPr>
          <w:rFonts w:ascii="Courier New" w:eastAsia="宋体" w:hAnsi="Courier New" w:cs="Courier New"/>
          <w:sz w:val="22"/>
          <w:szCs w:val="22"/>
          <w:lang w:val="pt-BR" w:eastAsia="zh-CN"/>
        </w:rPr>
        <w:t>f[10] = {′0′, ′b′, ′2′, ′d′,′4′, ′e′, ′6′, ′f′, ′8′, ′g′};</w:t>
      </w:r>
    </w:p>
    <w:p w:rsidR="006F7488" w:rsidRPr="004005FA" w:rsidRDefault="006F7488" w:rsidP="005D125B">
      <w:pPr>
        <w:suppressAutoHyphens w:val="0"/>
        <w:autoSpaceDE w:val="0"/>
        <w:autoSpaceDN w:val="0"/>
        <w:adjustRightInd w:val="0"/>
        <w:ind w:left="1170" w:hanging="810"/>
        <w:rPr>
          <w:rFonts w:ascii="Courier New" w:eastAsia="宋体" w:hAnsi="Courier New" w:cs="Courier New"/>
          <w:sz w:val="22"/>
          <w:szCs w:val="22"/>
          <w:lang w:eastAsia="zh-CN"/>
        </w:rPr>
      </w:pPr>
      <w:proofErr w:type="gramStart"/>
      <w:r w:rsidRPr="00300773">
        <w:rPr>
          <w:rFonts w:ascii="Courier New" w:eastAsia="宋体" w:hAnsi="Courier New" w:cs="Courier New"/>
          <w:color w:val="000066"/>
          <w:sz w:val="22"/>
          <w:szCs w:val="22"/>
          <w:lang w:eastAsia="zh-CN"/>
        </w:rPr>
        <w:t>float</w:t>
      </w:r>
      <w:proofErr w:type="gramEnd"/>
      <w:r>
        <w:rPr>
          <w:rFonts w:ascii="Courier New" w:eastAsia="宋体" w:hAnsi="Courier New"/>
          <w:color w:val="000099"/>
          <w:sz w:val="22"/>
          <w:szCs w:val="22"/>
          <w:lang w:eastAsia="zh-CN"/>
        </w:rPr>
        <w:tab/>
      </w:r>
      <w:r>
        <w:rPr>
          <w:rFonts w:ascii="Courier New" w:eastAsia="宋体" w:hAnsi="Courier New"/>
          <w:color w:val="000099"/>
          <w:sz w:val="22"/>
          <w:szCs w:val="22"/>
          <w:lang w:eastAsia="zh-CN"/>
        </w:rPr>
        <w:tab/>
      </w:r>
      <w:r>
        <w:rPr>
          <w:rFonts w:ascii="Courier New" w:eastAsia="宋体" w:hAnsi="Courier New"/>
          <w:color w:val="000099"/>
          <w:sz w:val="22"/>
          <w:szCs w:val="22"/>
          <w:lang w:eastAsia="zh-CN"/>
        </w:rPr>
        <w:tab/>
      </w:r>
      <w:r>
        <w:rPr>
          <w:rFonts w:ascii="Courier New" w:eastAsia="宋体" w:hAnsi="Courier New" w:cs="Courier New"/>
          <w:sz w:val="22"/>
          <w:szCs w:val="22"/>
          <w:lang w:eastAsia="zh-CN"/>
        </w:rPr>
        <w:t>b[34]</w:t>
      </w:r>
      <w:r w:rsidRPr="004005FA">
        <w:rPr>
          <w:rFonts w:ascii="Courier New" w:eastAsia="宋体" w:hAnsi="Courier New" w:cs="Courier New"/>
          <w:sz w:val="22"/>
          <w:szCs w:val="22"/>
          <w:lang w:eastAsia="zh-CN"/>
        </w:rPr>
        <w:t>;</w:t>
      </w:r>
    </w:p>
    <w:p w:rsidR="006F7488" w:rsidRDefault="006F7488" w:rsidP="00881B57">
      <w:pPr>
        <w:suppressAutoHyphens w:val="0"/>
        <w:autoSpaceDE w:val="0"/>
        <w:autoSpaceDN w:val="0"/>
        <w:adjustRightInd w:val="0"/>
        <w:ind w:firstLine="360"/>
        <w:rPr>
          <w:rFonts w:ascii="Courier New" w:hAnsi="Courier New" w:cs="Courier New"/>
          <w:sz w:val="22"/>
          <w:szCs w:val="22"/>
          <w:lang w:val="en-SG" w:eastAsia="zh-CN"/>
        </w:rPr>
      </w:pPr>
      <w:proofErr w:type="gramStart"/>
      <w:r w:rsidRPr="00881B57">
        <w:rPr>
          <w:rFonts w:ascii="Courier New" w:hAnsi="Courier New" w:cs="Courier New"/>
          <w:color w:val="000066"/>
          <w:sz w:val="22"/>
          <w:szCs w:val="22"/>
          <w:lang w:val="en-SG" w:eastAsia="zh-CN"/>
        </w:rPr>
        <w:t>double</w:t>
      </w:r>
      <w:proofErr w:type="gramEnd"/>
      <w:r>
        <w:rPr>
          <w:rFonts w:ascii="Courier New" w:hAnsi="Courier New" w:cs="Courier New"/>
          <w:sz w:val="22"/>
          <w:szCs w:val="22"/>
          <w:lang w:val="en-SG" w:eastAsia="zh-CN"/>
        </w:rPr>
        <w:tab/>
      </w:r>
      <w:r>
        <w:rPr>
          <w:rFonts w:ascii="Courier New" w:hAnsi="Courier New" w:cs="Courier New"/>
          <w:sz w:val="22"/>
          <w:szCs w:val="22"/>
          <w:lang w:val="en-SG" w:eastAsia="zh-CN"/>
        </w:rPr>
        <w:tab/>
      </w:r>
      <w:proofErr w:type="spellStart"/>
      <w:r w:rsidRPr="00881B57">
        <w:rPr>
          <w:rFonts w:ascii="Courier New" w:hAnsi="Courier New" w:cs="Courier New"/>
          <w:sz w:val="22"/>
          <w:szCs w:val="22"/>
          <w:lang w:val="en-SG" w:eastAsia="zh-CN"/>
        </w:rPr>
        <w:t>ar</w:t>
      </w:r>
      <w:proofErr w:type="spellEnd"/>
      <w:r w:rsidRPr="00881B57">
        <w:rPr>
          <w:rFonts w:ascii="Courier New" w:hAnsi="Courier New" w:cs="Courier New"/>
          <w:sz w:val="22"/>
          <w:szCs w:val="22"/>
          <w:lang w:val="en-SG" w:eastAsia="zh-CN"/>
        </w:rPr>
        <w:t>[2][2];</w:t>
      </w:r>
    </w:p>
    <w:p w:rsidR="006F7488" w:rsidRPr="00CD2BF7" w:rsidRDefault="006F7488" w:rsidP="00881B57">
      <w:pPr>
        <w:suppressAutoHyphens w:val="0"/>
        <w:autoSpaceDE w:val="0"/>
        <w:autoSpaceDN w:val="0"/>
        <w:adjustRightInd w:val="0"/>
        <w:ind w:left="360"/>
        <w:rPr>
          <w:rFonts w:ascii="Courier New" w:hAnsi="Courier New" w:cs="Courier New"/>
          <w:sz w:val="22"/>
          <w:szCs w:val="22"/>
          <w:lang w:val="en-SG" w:eastAsia="zh-CN"/>
        </w:rPr>
      </w:pPr>
      <w:proofErr w:type="spellStart"/>
      <w:proofErr w:type="gramStart"/>
      <w:r w:rsidRPr="00CD2BF7">
        <w:rPr>
          <w:rFonts w:ascii="Courier New" w:hAnsi="Courier New" w:cs="Courier New"/>
          <w:color w:val="000066"/>
          <w:sz w:val="22"/>
          <w:szCs w:val="22"/>
          <w:lang w:val="en-SG" w:eastAsia="zh-CN"/>
        </w:rPr>
        <w:t>ifstream</w:t>
      </w:r>
      <w:proofErr w:type="spellEnd"/>
      <w:proofErr w:type="gramEnd"/>
      <w:r w:rsidRPr="00CD2BF7">
        <w:rPr>
          <w:rFonts w:ascii="Courier New" w:hAnsi="Courier New" w:cs="Courier New"/>
          <w:sz w:val="22"/>
          <w:szCs w:val="22"/>
          <w:lang w:val="en-SG" w:eastAsia="zh-CN"/>
        </w:rPr>
        <w:tab/>
      </w:r>
      <w:r w:rsidRPr="00CD2BF7">
        <w:rPr>
          <w:rFonts w:ascii="Courier New" w:hAnsi="Courier New" w:cs="Courier New"/>
          <w:sz w:val="22"/>
          <w:szCs w:val="22"/>
          <w:lang w:val="en-SG" w:eastAsia="zh-CN"/>
        </w:rPr>
        <w:tab/>
        <w:t>in;</w:t>
      </w:r>
      <w:r>
        <w:rPr>
          <w:rFonts w:ascii="Courier New" w:hAnsi="Courier New" w:cs="Courier New"/>
          <w:sz w:val="22"/>
          <w:szCs w:val="22"/>
          <w:lang w:val="en-SG" w:eastAsia="zh-CN"/>
        </w:rPr>
        <w:tab/>
        <w:t>// Check T2 for more detail on its usage.</w:t>
      </w:r>
    </w:p>
    <w:p w:rsidR="006F7488" w:rsidRPr="00CD2BF7" w:rsidRDefault="006F7488" w:rsidP="00CD2BF7">
      <w:pPr>
        <w:suppressAutoHyphens w:val="0"/>
        <w:autoSpaceDE w:val="0"/>
        <w:autoSpaceDN w:val="0"/>
        <w:adjustRightInd w:val="0"/>
        <w:ind w:firstLine="360"/>
        <w:rPr>
          <w:rFonts w:ascii="Courier New" w:hAnsi="Courier New" w:cs="Courier New"/>
          <w:sz w:val="22"/>
          <w:szCs w:val="22"/>
          <w:lang w:val="en-SG" w:eastAsia="zh-CN"/>
        </w:rPr>
      </w:pPr>
      <w:proofErr w:type="spellStart"/>
      <w:proofErr w:type="gramStart"/>
      <w:r w:rsidRPr="00CD2BF7">
        <w:rPr>
          <w:rFonts w:ascii="Courier New" w:hAnsi="Courier New" w:cs="Courier New"/>
          <w:color w:val="000066"/>
          <w:sz w:val="22"/>
          <w:szCs w:val="22"/>
          <w:lang w:val="en-SG" w:eastAsia="zh-CN"/>
        </w:rPr>
        <w:t>ofstream</w:t>
      </w:r>
      <w:proofErr w:type="spellEnd"/>
      <w:proofErr w:type="gramEnd"/>
      <w:r w:rsidRPr="00CD2BF7">
        <w:rPr>
          <w:rFonts w:ascii="Courier New" w:hAnsi="Courier New" w:cs="Courier New"/>
          <w:sz w:val="22"/>
          <w:szCs w:val="22"/>
          <w:lang w:val="en-SG" w:eastAsia="zh-CN"/>
        </w:rPr>
        <w:tab/>
      </w:r>
      <w:r>
        <w:rPr>
          <w:rFonts w:ascii="Courier New" w:hAnsi="Courier New" w:cs="Courier New"/>
          <w:sz w:val="22"/>
          <w:szCs w:val="22"/>
          <w:lang w:val="en-SG" w:eastAsia="zh-CN"/>
        </w:rPr>
        <w:tab/>
      </w:r>
      <w:r w:rsidRPr="00CD2BF7">
        <w:rPr>
          <w:rFonts w:ascii="Courier New" w:hAnsi="Courier New" w:cs="Courier New"/>
          <w:sz w:val="22"/>
          <w:szCs w:val="22"/>
          <w:lang w:val="en-SG" w:eastAsia="zh-CN"/>
        </w:rPr>
        <w:t>out;</w:t>
      </w:r>
      <w:r>
        <w:rPr>
          <w:rFonts w:ascii="Courier New" w:hAnsi="Courier New" w:cs="Courier New"/>
          <w:sz w:val="22"/>
          <w:szCs w:val="22"/>
          <w:lang w:val="en-SG" w:eastAsia="zh-CN"/>
        </w:rPr>
        <w:tab/>
        <w:t xml:space="preserve">// Can also check </w:t>
      </w:r>
    </w:p>
    <w:p w:rsidR="006F7488" w:rsidRDefault="006F7488" w:rsidP="00CD2BF7">
      <w:pPr>
        <w:suppressAutoHyphens w:val="0"/>
        <w:autoSpaceDE w:val="0"/>
        <w:autoSpaceDN w:val="0"/>
        <w:adjustRightInd w:val="0"/>
        <w:ind w:firstLine="360"/>
        <w:rPr>
          <w:rFonts w:ascii="Courier New" w:hAnsi="Courier New" w:cs="Courier New"/>
          <w:sz w:val="22"/>
          <w:szCs w:val="22"/>
          <w:lang w:val="en-SG" w:eastAsia="zh-CN"/>
        </w:rPr>
      </w:pPr>
      <w:proofErr w:type="gramStart"/>
      <w:r>
        <w:rPr>
          <w:rFonts w:ascii="Courier New" w:hAnsi="Courier New" w:cs="Courier New"/>
          <w:color w:val="000066"/>
          <w:sz w:val="22"/>
          <w:szCs w:val="22"/>
          <w:lang w:val="en-SG" w:eastAsia="zh-CN"/>
        </w:rPr>
        <w:t>char</w:t>
      </w:r>
      <w:proofErr w:type="gramEnd"/>
      <w:r w:rsidRPr="00CD2BF7">
        <w:rPr>
          <w:rFonts w:ascii="Courier New" w:hAnsi="Courier New" w:cs="Courier New"/>
          <w:sz w:val="22"/>
          <w:szCs w:val="22"/>
          <w:lang w:val="en-SG" w:eastAsia="zh-CN"/>
        </w:rPr>
        <w:tab/>
      </w:r>
      <w:r w:rsidRPr="00CD2BF7">
        <w:rPr>
          <w:rFonts w:ascii="Courier New" w:hAnsi="Courier New" w:cs="Courier New"/>
          <w:sz w:val="22"/>
          <w:szCs w:val="22"/>
          <w:lang w:val="en-SG" w:eastAsia="zh-CN"/>
        </w:rPr>
        <w:tab/>
        <w:t>s</w:t>
      </w:r>
      <w:r>
        <w:rPr>
          <w:rFonts w:ascii="Courier New" w:hAnsi="Courier New" w:cs="Courier New"/>
          <w:sz w:val="22"/>
          <w:szCs w:val="22"/>
          <w:lang w:val="en-SG" w:eastAsia="zh-CN"/>
        </w:rPr>
        <w:t>[256]</w:t>
      </w:r>
      <w:r w:rsidRPr="00CD2BF7">
        <w:rPr>
          <w:rFonts w:ascii="Courier New" w:hAnsi="Courier New" w:cs="Courier New"/>
          <w:sz w:val="22"/>
          <w:szCs w:val="22"/>
          <w:lang w:val="en-SG" w:eastAsia="zh-CN"/>
        </w:rPr>
        <w:t>;</w:t>
      </w:r>
      <w:r>
        <w:rPr>
          <w:rFonts w:ascii="Courier New" w:hAnsi="Courier New" w:cs="Courier New"/>
          <w:sz w:val="22"/>
          <w:szCs w:val="22"/>
          <w:lang w:val="en-SG" w:eastAsia="zh-CN"/>
        </w:rPr>
        <w:tab/>
        <w:t xml:space="preserve">// </w:t>
      </w:r>
      <w:hyperlink r:id="rId8" w:history="1">
        <w:r>
          <w:rPr>
            <w:rStyle w:val="Hyperlink"/>
          </w:rPr>
          <w:t>http://www.cplusplus.com/reference/clibrary/</w:t>
        </w:r>
      </w:hyperlink>
    </w:p>
    <w:p w:rsidR="006F7488" w:rsidRPr="00CD2BF7" w:rsidRDefault="006F7488" w:rsidP="00CD2BF7">
      <w:pPr>
        <w:suppressAutoHyphens w:val="0"/>
        <w:autoSpaceDE w:val="0"/>
        <w:autoSpaceDN w:val="0"/>
        <w:adjustRightInd w:val="0"/>
        <w:ind w:firstLine="360"/>
        <w:rPr>
          <w:rFonts w:ascii="Courier New" w:hAnsi="Courier New" w:cs="Courier New"/>
          <w:sz w:val="22"/>
          <w:szCs w:val="22"/>
          <w:lang w:val="en-SG" w:eastAsia="zh-CN"/>
        </w:rPr>
      </w:pPr>
      <w:r w:rsidRPr="001B2F41">
        <w:rPr>
          <w:rFonts w:ascii="Courier New" w:hAnsi="Courier New" w:cs="Courier New"/>
          <w:color w:val="000066"/>
          <w:sz w:val="22"/>
          <w:szCs w:val="22"/>
          <w:lang w:val="en-SG" w:eastAsia="zh-CN"/>
        </w:rPr>
        <w:t>Person</w:t>
      </w:r>
      <w:r>
        <w:rPr>
          <w:rFonts w:ascii="Courier New" w:hAnsi="Courier New" w:cs="Courier New"/>
          <w:sz w:val="22"/>
          <w:szCs w:val="22"/>
          <w:lang w:val="en-SG" w:eastAsia="zh-CN"/>
        </w:rPr>
        <w:tab/>
      </w:r>
      <w:r>
        <w:rPr>
          <w:rFonts w:ascii="Courier New" w:hAnsi="Courier New" w:cs="Courier New"/>
          <w:sz w:val="22"/>
          <w:szCs w:val="22"/>
          <w:lang w:val="en-SG" w:eastAsia="zh-CN"/>
        </w:rPr>
        <w:tab/>
        <w:t>p;</w:t>
      </w:r>
    </w:p>
    <w:p w:rsidR="006F7488" w:rsidRDefault="006F7488" w:rsidP="00634582"/>
    <w:p w:rsidR="006F7488" w:rsidRDefault="006F7488" w:rsidP="00DF4473">
      <w:pPr>
        <w:ind w:left="360"/>
        <w:jc w:val="both"/>
      </w:pPr>
      <w:r>
        <w:t>Copy all the input files onto the directory where you have created the io.cpp. Add statements to different sections of io.cpp to accomplish each of the following tasks:</w:t>
      </w:r>
    </w:p>
    <w:p w:rsidR="006F7488" w:rsidRPr="00D55700" w:rsidRDefault="006F7488" w:rsidP="00634582">
      <w:pPr>
        <w:ind w:left="360"/>
        <w:rPr>
          <w:sz w:val="16"/>
          <w:szCs w:val="16"/>
        </w:rPr>
      </w:pPr>
    </w:p>
    <w:p w:rsidR="006F7488" w:rsidRDefault="006F7488" w:rsidP="00281425">
      <w:pPr>
        <w:numPr>
          <w:ilvl w:val="1"/>
          <w:numId w:val="7"/>
        </w:numPr>
        <w:jc w:val="both"/>
      </w:pPr>
      <w:r>
        <w:t xml:space="preserve">Display the value of the seventh element of character array </w:t>
      </w:r>
      <w:r>
        <w:rPr>
          <w:rFonts w:ascii="Courier New" w:hAnsi="Courier New" w:cs="Courier New"/>
        </w:rPr>
        <w:t>f</w:t>
      </w:r>
      <w:r w:rsidRPr="002704CC">
        <w:t xml:space="preserve"> on screen</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68"/>
      </w:tblGrid>
      <w:tr w:rsidR="006F7488" w:rsidTr="004F74F1">
        <w:trPr>
          <w:jc w:val="center"/>
        </w:trPr>
        <w:tc>
          <w:tcPr>
            <w:tcW w:w="8568" w:type="dxa"/>
          </w:tcPr>
          <w:p w:rsidR="006F7488" w:rsidRPr="006D3EEE" w:rsidRDefault="006F7488" w:rsidP="006D3EEE">
            <w:pPr>
              <w:jc w:val="both"/>
              <w:rPr>
                <w:sz w:val="16"/>
                <w:szCs w:val="16"/>
              </w:rPr>
            </w:pPr>
            <w:r w:rsidRPr="006D3EEE">
              <w:rPr>
                <w:sz w:val="16"/>
                <w:szCs w:val="16"/>
              </w:rPr>
              <w:t xml:space="preserve">Print on screen  </w:t>
            </w:r>
          </w:p>
          <w:p w:rsidR="006F7488" w:rsidRDefault="006F7488" w:rsidP="006D3EEE">
            <w:pPr>
              <w:jc w:val="both"/>
            </w:pPr>
          </w:p>
          <w:p w:rsidR="006F7488" w:rsidRDefault="006F7488" w:rsidP="007664D6">
            <w:pPr>
              <w:suppressAutoHyphens w:val="0"/>
              <w:autoSpaceDE w:val="0"/>
              <w:autoSpaceDN w:val="0"/>
              <w:adjustRightInd w:val="0"/>
            </w:pPr>
          </w:p>
          <w:p w:rsidR="006F7488" w:rsidRDefault="006F7488" w:rsidP="007664D6">
            <w:pPr>
              <w:suppressAutoHyphens w:val="0"/>
              <w:autoSpaceDE w:val="0"/>
              <w:autoSpaceDN w:val="0"/>
              <w:adjustRightInd w:val="0"/>
            </w:pPr>
          </w:p>
        </w:tc>
      </w:tr>
    </w:tbl>
    <w:p w:rsidR="006F7488" w:rsidRDefault="006F7488" w:rsidP="00D55700">
      <w:pPr>
        <w:ind w:left="720"/>
        <w:jc w:val="both"/>
      </w:pPr>
    </w:p>
    <w:p w:rsidR="006F7488" w:rsidRDefault="006F7488" w:rsidP="00281425">
      <w:pPr>
        <w:numPr>
          <w:ilvl w:val="1"/>
          <w:numId w:val="7"/>
        </w:numPr>
        <w:jc w:val="both"/>
      </w:pPr>
      <w:r>
        <w:t xml:space="preserve">Input a value from keyboard into element 4 of array </w:t>
      </w:r>
      <w:r>
        <w:rPr>
          <w:rFonts w:ascii="Courier New" w:hAnsi="Courier New" w:cs="Courier New"/>
        </w:rPr>
        <w:t>b</w:t>
      </w:r>
      <w:r>
        <w:t>.</w:t>
      </w:r>
    </w:p>
    <w:p w:rsidR="006F7488" w:rsidRDefault="006F7488" w:rsidP="00615C10">
      <w:pPr>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88"/>
      </w:tblGrid>
      <w:tr w:rsidR="006F7488" w:rsidTr="004F74F1">
        <w:trPr>
          <w:jc w:val="center"/>
        </w:trPr>
        <w:tc>
          <w:tcPr>
            <w:tcW w:w="8388" w:type="dxa"/>
          </w:tcPr>
          <w:p w:rsidR="006F7488" w:rsidRDefault="006F7488" w:rsidP="006D3EEE">
            <w:pPr>
              <w:jc w:val="both"/>
              <w:rPr>
                <w:sz w:val="16"/>
                <w:szCs w:val="16"/>
              </w:rPr>
            </w:pPr>
            <w:r w:rsidRPr="006D3EEE">
              <w:rPr>
                <w:sz w:val="16"/>
                <w:szCs w:val="16"/>
              </w:rPr>
              <w:t>Read from keyboard</w:t>
            </w:r>
          </w:p>
          <w:p w:rsidR="006F7488" w:rsidRPr="006830AB" w:rsidRDefault="006F7488" w:rsidP="006D3EEE">
            <w:pPr>
              <w:jc w:val="both"/>
              <w:rPr>
                <w:sz w:val="16"/>
                <w:szCs w:val="16"/>
              </w:rPr>
            </w:pPr>
          </w:p>
          <w:p w:rsidR="006F7488" w:rsidRDefault="006F7488" w:rsidP="007664D6">
            <w:pPr>
              <w:jc w:val="both"/>
            </w:pPr>
          </w:p>
          <w:p w:rsidR="006F7488" w:rsidRDefault="006F7488" w:rsidP="007664D6">
            <w:pPr>
              <w:jc w:val="both"/>
            </w:pPr>
          </w:p>
          <w:p w:rsidR="006F7488" w:rsidRDefault="006F7488" w:rsidP="007664D6">
            <w:pPr>
              <w:jc w:val="both"/>
            </w:pPr>
          </w:p>
        </w:tc>
      </w:tr>
    </w:tbl>
    <w:p w:rsidR="006F7488" w:rsidRDefault="006F7488" w:rsidP="00DC3E0E">
      <w:pPr>
        <w:jc w:val="both"/>
      </w:pPr>
    </w:p>
    <w:p w:rsidR="006F7488" w:rsidRDefault="006F7488" w:rsidP="00120AD2">
      <w:pPr>
        <w:numPr>
          <w:ilvl w:val="1"/>
          <w:numId w:val="7"/>
        </w:numPr>
        <w:jc w:val="both"/>
      </w:pPr>
      <w:r>
        <w:t xml:space="preserve">Display the value of the seventh element of character array </w:t>
      </w:r>
      <w:r>
        <w:rPr>
          <w:rFonts w:ascii="Courier New" w:hAnsi="Courier New" w:cs="Courier New"/>
        </w:rPr>
        <w:t>f</w:t>
      </w:r>
      <w:r w:rsidRPr="002704CC">
        <w:t xml:space="preserve"> on</w:t>
      </w:r>
      <w:r>
        <w:t>to a file named ‘</w:t>
      </w:r>
      <w:proofErr w:type="spellStart"/>
      <w:r>
        <w:t>output.</w:t>
      </w:r>
      <w:r w:rsidRPr="007664D6">
        <w:t>txt’making</w:t>
      </w:r>
      <w:proofErr w:type="spellEnd"/>
      <w:r w:rsidRPr="007664D6">
        <w:t xml:space="preserve"> use of ‘out’.</w:t>
      </w:r>
    </w:p>
    <w:p w:rsidR="006F7488" w:rsidRDefault="006F7488" w:rsidP="00615C10">
      <w:pPr>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69"/>
      </w:tblGrid>
      <w:tr w:rsidR="006F7488" w:rsidTr="004F74F1">
        <w:trPr>
          <w:trHeight w:val="890"/>
          <w:jc w:val="center"/>
        </w:trPr>
        <w:tc>
          <w:tcPr>
            <w:tcW w:w="8369" w:type="dxa"/>
          </w:tcPr>
          <w:p w:rsidR="006F7488" w:rsidRPr="006D3EEE" w:rsidRDefault="006F7488" w:rsidP="006D3EEE">
            <w:pPr>
              <w:jc w:val="both"/>
              <w:rPr>
                <w:sz w:val="16"/>
                <w:szCs w:val="16"/>
              </w:rPr>
            </w:pPr>
            <w:r w:rsidRPr="006D3EEE">
              <w:rPr>
                <w:sz w:val="16"/>
                <w:szCs w:val="16"/>
              </w:rPr>
              <w:t>Print onto a file</w:t>
            </w:r>
          </w:p>
          <w:p w:rsidR="006F7488" w:rsidRDefault="006F7488" w:rsidP="006830AB">
            <w:pPr>
              <w:suppressAutoHyphens w:val="0"/>
              <w:autoSpaceDE w:val="0"/>
              <w:autoSpaceDN w:val="0"/>
              <w:adjustRightInd w:val="0"/>
              <w:rPr>
                <w:rFonts w:ascii="Consolas" w:hAnsi="Consolas" w:cs="Consolas"/>
                <w:lang w:val="en-SG" w:eastAsia="zh-CN"/>
              </w:rPr>
            </w:pPr>
          </w:p>
          <w:p w:rsidR="006F7488" w:rsidRDefault="006F7488" w:rsidP="007664D6">
            <w:pPr>
              <w:suppressAutoHyphens w:val="0"/>
              <w:autoSpaceDE w:val="0"/>
              <w:autoSpaceDN w:val="0"/>
              <w:adjustRightInd w:val="0"/>
              <w:rPr>
                <w:rFonts w:ascii="Consolas" w:hAnsi="Consolas" w:cs="Consolas"/>
                <w:color w:val="008000"/>
                <w:lang w:val="en-SG" w:eastAsia="zh-CN"/>
              </w:rPr>
            </w:pPr>
          </w:p>
          <w:p w:rsidR="006F7488" w:rsidRDefault="006F7488" w:rsidP="007664D6">
            <w:pPr>
              <w:suppressAutoHyphens w:val="0"/>
              <w:autoSpaceDE w:val="0"/>
              <w:autoSpaceDN w:val="0"/>
              <w:adjustRightInd w:val="0"/>
              <w:rPr>
                <w:rFonts w:ascii="Consolas" w:hAnsi="Consolas" w:cs="Consolas"/>
                <w:color w:val="008000"/>
                <w:lang w:val="en-SG" w:eastAsia="zh-CN"/>
              </w:rPr>
            </w:pPr>
          </w:p>
          <w:p w:rsidR="006F7488" w:rsidRDefault="006F7488" w:rsidP="007664D6">
            <w:pPr>
              <w:suppressAutoHyphens w:val="0"/>
              <w:autoSpaceDE w:val="0"/>
              <w:autoSpaceDN w:val="0"/>
              <w:adjustRightInd w:val="0"/>
              <w:rPr>
                <w:rFonts w:ascii="Consolas" w:hAnsi="Consolas" w:cs="Consolas"/>
                <w:color w:val="008000"/>
                <w:lang w:val="en-SG" w:eastAsia="zh-CN"/>
              </w:rPr>
            </w:pPr>
          </w:p>
          <w:p w:rsidR="006F7488" w:rsidRDefault="006F7488" w:rsidP="007664D6">
            <w:pPr>
              <w:suppressAutoHyphens w:val="0"/>
              <w:autoSpaceDE w:val="0"/>
              <w:autoSpaceDN w:val="0"/>
              <w:adjustRightInd w:val="0"/>
              <w:rPr>
                <w:rFonts w:ascii="Consolas" w:hAnsi="Consolas" w:cs="Consolas"/>
                <w:color w:val="008000"/>
                <w:lang w:val="en-SG" w:eastAsia="zh-CN"/>
              </w:rPr>
            </w:pPr>
          </w:p>
          <w:p w:rsidR="006F7488" w:rsidRDefault="006F7488" w:rsidP="007664D6">
            <w:pPr>
              <w:suppressAutoHyphens w:val="0"/>
              <w:autoSpaceDE w:val="0"/>
              <w:autoSpaceDN w:val="0"/>
              <w:adjustRightInd w:val="0"/>
              <w:rPr>
                <w:rFonts w:ascii="Consolas" w:hAnsi="Consolas" w:cs="Consolas"/>
                <w:color w:val="008000"/>
                <w:lang w:val="en-SG" w:eastAsia="zh-CN"/>
              </w:rPr>
            </w:pPr>
          </w:p>
          <w:p w:rsidR="006F7488" w:rsidRDefault="006F7488" w:rsidP="007664D6">
            <w:pPr>
              <w:suppressAutoHyphens w:val="0"/>
              <w:autoSpaceDE w:val="0"/>
              <w:autoSpaceDN w:val="0"/>
              <w:adjustRightInd w:val="0"/>
              <w:rPr>
                <w:rFonts w:ascii="Consolas" w:hAnsi="Consolas" w:cs="Consolas"/>
                <w:color w:val="008000"/>
                <w:lang w:val="en-SG" w:eastAsia="zh-CN"/>
              </w:rPr>
            </w:pPr>
          </w:p>
          <w:p w:rsidR="006F7488" w:rsidRDefault="006F7488" w:rsidP="007664D6">
            <w:pPr>
              <w:suppressAutoHyphens w:val="0"/>
              <w:autoSpaceDE w:val="0"/>
              <w:autoSpaceDN w:val="0"/>
              <w:adjustRightInd w:val="0"/>
              <w:rPr>
                <w:rFonts w:ascii="Consolas" w:hAnsi="Consolas" w:cs="Consolas"/>
                <w:color w:val="008000"/>
                <w:lang w:val="en-SG" w:eastAsia="zh-CN"/>
              </w:rPr>
            </w:pPr>
          </w:p>
          <w:p w:rsidR="006F7488" w:rsidRDefault="006F7488" w:rsidP="007664D6">
            <w:pPr>
              <w:suppressAutoHyphens w:val="0"/>
              <w:autoSpaceDE w:val="0"/>
              <w:autoSpaceDN w:val="0"/>
              <w:adjustRightInd w:val="0"/>
              <w:rPr>
                <w:rFonts w:ascii="Consolas" w:hAnsi="Consolas" w:cs="Consolas"/>
                <w:color w:val="008000"/>
                <w:lang w:val="en-SG" w:eastAsia="zh-CN"/>
              </w:rPr>
            </w:pPr>
          </w:p>
          <w:p w:rsidR="006F7488" w:rsidRDefault="006F7488" w:rsidP="007664D6">
            <w:pPr>
              <w:suppressAutoHyphens w:val="0"/>
              <w:autoSpaceDE w:val="0"/>
              <w:autoSpaceDN w:val="0"/>
              <w:adjustRightInd w:val="0"/>
              <w:rPr>
                <w:rFonts w:ascii="Consolas" w:hAnsi="Consolas" w:cs="Consolas"/>
                <w:color w:val="008000"/>
                <w:lang w:val="en-SG" w:eastAsia="zh-CN"/>
              </w:rPr>
            </w:pPr>
          </w:p>
          <w:p w:rsidR="006F7488" w:rsidRDefault="006F7488" w:rsidP="007664D6">
            <w:pPr>
              <w:suppressAutoHyphens w:val="0"/>
              <w:autoSpaceDE w:val="0"/>
              <w:autoSpaceDN w:val="0"/>
              <w:adjustRightInd w:val="0"/>
              <w:rPr>
                <w:rFonts w:ascii="Consolas" w:hAnsi="Consolas" w:cs="Consolas"/>
                <w:color w:val="008000"/>
                <w:lang w:val="en-SG" w:eastAsia="zh-CN"/>
              </w:rPr>
            </w:pPr>
          </w:p>
          <w:p w:rsidR="006F7488" w:rsidRPr="006830AB" w:rsidRDefault="006F7488" w:rsidP="007664D6">
            <w:pPr>
              <w:suppressAutoHyphens w:val="0"/>
              <w:autoSpaceDE w:val="0"/>
              <w:autoSpaceDN w:val="0"/>
              <w:adjustRightInd w:val="0"/>
              <w:rPr>
                <w:rFonts w:ascii="Consolas" w:hAnsi="Consolas" w:cs="Consolas"/>
                <w:color w:val="008000"/>
                <w:lang w:val="en-SG" w:eastAsia="zh-CN"/>
              </w:rPr>
            </w:pPr>
          </w:p>
        </w:tc>
      </w:tr>
    </w:tbl>
    <w:p w:rsidR="006F7488" w:rsidRDefault="006F7488" w:rsidP="00615C10">
      <w:pPr>
        <w:ind w:left="720"/>
        <w:jc w:val="both"/>
      </w:pPr>
    </w:p>
    <w:p w:rsidR="006F7488" w:rsidRDefault="006F7488" w:rsidP="001616CC">
      <w:pPr>
        <w:numPr>
          <w:ilvl w:val="1"/>
          <w:numId w:val="31"/>
        </w:numPr>
        <w:jc w:val="both"/>
      </w:pPr>
      <w:r>
        <w:t xml:space="preserve">Display the value of the seventh element of character array </w:t>
      </w:r>
      <w:r>
        <w:rPr>
          <w:rFonts w:ascii="Courier New" w:hAnsi="Courier New" w:cs="Courier New"/>
        </w:rPr>
        <w:t>f</w:t>
      </w:r>
      <w:r w:rsidRPr="002704CC">
        <w:t xml:space="preserve"> on</w:t>
      </w:r>
      <w:r>
        <w:t>to a file which name is determined dynamically during runtime, i.e. your program prompts user to enter the output file name from the keyboard during runtime.</w:t>
      </w:r>
    </w:p>
    <w:p w:rsidR="006F7488" w:rsidRDefault="006F7488" w:rsidP="00615C10">
      <w:pPr>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59"/>
      </w:tblGrid>
      <w:tr w:rsidR="006F7488" w:rsidTr="004F74F1">
        <w:trPr>
          <w:jc w:val="center"/>
        </w:trPr>
        <w:tc>
          <w:tcPr>
            <w:tcW w:w="8459" w:type="dxa"/>
          </w:tcPr>
          <w:p w:rsidR="006F7488" w:rsidRPr="006D3EEE" w:rsidRDefault="006F7488" w:rsidP="006D3EEE">
            <w:pPr>
              <w:jc w:val="both"/>
              <w:rPr>
                <w:sz w:val="16"/>
                <w:szCs w:val="16"/>
              </w:rPr>
            </w:pPr>
            <w:r w:rsidRPr="006D3EEE">
              <w:rPr>
                <w:sz w:val="16"/>
                <w:szCs w:val="16"/>
              </w:rPr>
              <w:t>Print onto a file</w:t>
            </w:r>
          </w:p>
          <w:p w:rsidR="006F7488" w:rsidRDefault="006F7488" w:rsidP="007664D6">
            <w:pPr>
              <w:suppressAutoHyphens w:val="0"/>
              <w:autoSpaceDE w:val="0"/>
              <w:autoSpaceDN w:val="0"/>
              <w:adjustRightInd w:val="0"/>
              <w:rPr>
                <w:rFonts w:ascii="Consolas" w:hAnsi="Consolas" w:cs="Consolas"/>
                <w:lang w:val="en-SG" w:eastAsia="zh-CN"/>
              </w:rPr>
            </w:pPr>
          </w:p>
          <w:p w:rsidR="006F7488" w:rsidRDefault="006F7488" w:rsidP="007664D6">
            <w:pPr>
              <w:suppressAutoHyphens w:val="0"/>
              <w:autoSpaceDE w:val="0"/>
              <w:autoSpaceDN w:val="0"/>
              <w:adjustRightInd w:val="0"/>
              <w:rPr>
                <w:rFonts w:ascii="Consolas" w:hAnsi="Consolas" w:cs="Consolas"/>
                <w:lang w:val="en-SG" w:eastAsia="zh-CN"/>
              </w:rPr>
            </w:pPr>
          </w:p>
          <w:p w:rsidR="006F7488" w:rsidRDefault="006F7488" w:rsidP="007664D6">
            <w:pPr>
              <w:suppressAutoHyphens w:val="0"/>
              <w:autoSpaceDE w:val="0"/>
              <w:autoSpaceDN w:val="0"/>
              <w:adjustRightInd w:val="0"/>
              <w:rPr>
                <w:rFonts w:ascii="Consolas" w:hAnsi="Consolas" w:cs="Consolas"/>
                <w:lang w:val="en-SG" w:eastAsia="zh-CN"/>
              </w:rPr>
            </w:pPr>
          </w:p>
          <w:p w:rsidR="006F7488" w:rsidRDefault="006F7488" w:rsidP="007664D6">
            <w:pPr>
              <w:suppressAutoHyphens w:val="0"/>
              <w:autoSpaceDE w:val="0"/>
              <w:autoSpaceDN w:val="0"/>
              <w:adjustRightInd w:val="0"/>
              <w:rPr>
                <w:rFonts w:ascii="Consolas" w:hAnsi="Consolas" w:cs="Consolas"/>
                <w:lang w:val="en-SG" w:eastAsia="zh-CN"/>
              </w:rPr>
            </w:pPr>
          </w:p>
          <w:p w:rsidR="006F7488" w:rsidRDefault="006F7488" w:rsidP="007664D6">
            <w:pPr>
              <w:suppressAutoHyphens w:val="0"/>
              <w:autoSpaceDE w:val="0"/>
              <w:autoSpaceDN w:val="0"/>
              <w:adjustRightInd w:val="0"/>
              <w:rPr>
                <w:rFonts w:ascii="Consolas" w:hAnsi="Consolas" w:cs="Consolas"/>
                <w:lang w:val="en-SG" w:eastAsia="zh-CN"/>
              </w:rPr>
            </w:pPr>
          </w:p>
          <w:p w:rsidR="006F7488" w:rsidRDefault="006F7488" w:rsidP="007664D6">
            <w:pPr>
              <w:suppressAutoHyphens w:val="0"/>
              <w:autoSpaceDE w:val="0"/>
              <w:autoSpaceDN w:val="0"/>
              <w:adjustRightInd w:val="0"/>
              <w:rPr>
                <w:rFonts w:ascii="Consolas" w:hAnsi="Consolas" w:cs="Consolas"/>
                <w:lang w:val="en-SG" w:eastAsia="zh-CN"/>
              </w:rPr>
            </w:pPr>
          </w:p>
          <w:p w:rsidR="006F7488" w:rsidRDefault="006F7488" w:rsidP="007664D6">
            <w:pPr>
              <w:suppressAutoHyphens w:val="0"/>
              <w:autoSpaceDE w:val="0"/>
              <w:autoSpaceDN w:val="0"/>
              <w:adjustRightInd w:val="0"/>
              <w:rPr>
                <w:rFonts w:ascii="Consolas" w:hAnsi="Consolas" w:cs="Consolas"/>
                <w:lang w:val="en-SG" w:eastAsia="zh-CN"/>
              </w:rPr>
            </w:pPr>
          </w:p>
          <w:p w:rsidR="006F7488" w:rsidRDefault="006F7488" w:rsidP="007664D6">
            <w:pPr>
              <w:suppressAutoHyphens w:val="0"/>
              <w:autoSpaceDE w:val="0"/>
              <w:autoSpaceDN w:val="0"/>
              <w:adjustRightInd w:val="0"/>
              <w:rPr>
                <w:rFonts w:ascii="Consolas" w:hAnsi="Consolas" w:cs="Consolas"/>
                <w:lang w:val="en-SG" w:eastAsia="zh-CN"/>
              </w:rPr>
            </w:pPr>
          </w:p>
          <w:p w:rsidR="006F7488" w:rsidRDefault="006F7488" w:rsidP="007664D6">
            <w:pPr>
              <w:suppressAutoHyphens w:val="0"/>
              <w:autoSpaceDE w:val="0"/>
              <w:autoSpaceDN w:val="0"/>
              <w:adjustRightInd w:val="0"/>
              <w:rPr>
                <w:rFonts w:ascii="Consolas" w:hAnsi="Consolas" w:cs="Consolas"/>
                <w:lang w:val="en-SG" w:eastAsia="zh-CN"/>
              </w:rPr>
            </w:pPr>
          </w:p>
          <w:p w:rsidR="006F7488" w:rsidRDefault="006F7488" w:rsidP="007664D6">
            <w:pPr>
              <w:suppressAutoHyphens w:val="0"/>
              <w:autoSpaceDE w:val="0"/>
              <w:autoSpaceDN w:val="0"/>
              <w:adjustRightInd w:val="0"/>
              <w:rPr>
                <w:rFonts w:ascii="Consolas" w:hAnsi="Consolas" w:cs="Consolas"/>
                <w:lang w:val="en-SG" w:eastAsia="zh-CN"/>
              </w:rPr>
            </w:pPr>
          </w:p>
          <w:p w:rsidR="006F7488" w:rsidRDefault="006F7488" w:rsidP="007664D6">
            <w:pPr>
              <w:suppressAutoHyphens w:val="0"/>
              <w:autoSpaceDE w:val="0"/>
              <w:autoSpaceDN w:val="0"/>
              <w:adjustRightInd w:val="0"/>
              <w:rPr>
                <w:rFonts w:ascii="Consolas" w:hAnsi="Consolas" w:cs="Consolas"/>
                <w:lang w:val="en-SG" w:eastAsia="zh-CN"/>
              </w:rPr>
            </w:pPr>
          </w:p>
          <w:p w:rsidR="006F7488" w:rsidRDefault="006F7488" w:rsidP="007664D6">
            <w:pPr>
              <w:suppressAutoHyphens w:val="0"/>
              <w:autoSpaceDE w:val="0"/>
              <w:autoSpaceDN w:val="0"/>
              <w:adjustRightInd w:val="0"/>
              <w:rPr>
                <w:rFonts w:ascii="Consolas" w:hAnsi="Consolas" w:cs="Consolas"/>
                <w:lang w:val="en-SG" w:eastAsia="zh-CN"/>
              </w:rPr>
            </w:pPr>
          </w:p>
          <w:p w:rsidR="006F7488" w:rsidRDefault="006F7488" w:rsidP="007664D6">
            <w:pPr>
              <w:suppressAutoHyphens w:val="0"/>
              <w:autoSpaceDE w:val="0"/>
              <w:autoSpaceDN w:val="0"/>
              <w:adjustRightInd w:val="0"/>
              <w:rPr>
                <w:rFonts w:ascii="Consolas" w:hAnsi="Consolas" w:cs="Consolas"/>
                <w:lang w:val="en-SG" w:eastAsia="zh-CN"/>
              </w:rPr>
            </w:pPr>
          </w:p>
          <w:p w:rsidR="006F7488" w:rsidRPr="006830AB" w:rsidRDefault="006F7488" w:rsidP="007664D6">
            <w:pPr>
              <w:suppressAutoHyphens w:val="0"/>
              <w:autoSpaceDE w:val="0"/>
              <w:autoSpaceDN w:val="0"/>
              <w:adjustRightInd w:val="0"/>
              <w:rPr>
                <w:rFonts w:ascii="Consolas" w:hAnsi="Consolas" w:cs="Consolas"/>
                <w:lang w:val="en-SG" w:eastAsia="zh-CN"/>
              </w:rPr>
            </w:pPr>
          </w:p>
        </w:tc>
      </w:tr>
    </w:tbl>
    <w:p w:rsidR="006F7488" w:rsidRDefault="006F7488" w:rsidP="00120AD2">
      <w:pPr>
        <w:ind w:left="720"/>
        <w:jc w:val="both"/>
      </w:pPr>
    </w:p>
    <w:p w:rsidR="006F7488" w:rsidRDefault="006F7488" w:rsidP="001616CC">
      <w:pPr>
        <w:numPr>
          <w:ilvl w:val="1"/>
          <w:numId w:val="32"/>
        </w:numPr>
        <w:jc w:val="both"/>
      </w:pPr>
      <w:r>
        <w:t xml:space="preserve">Input unknown number of inputs from a file named ‘input.txt’ into array </w:t>
      </w:r>
      <w:r>
        <w:rPr>
          <w:rFonts w:ascii="Courier New" w:hAnsi="Courier New" w:cs="Courier New"/>
        </w:rPr>
        <w:t xml:space="preserve">b </w:t>
      </w:r>
      <w:r w:rsidRPr="00615C10">
        <w:t>making use of ‘in’.</w:t>
      </w:r>
      <w:r>
        <w:t xml:space="preserve">  It is assumed that the file contains only numbers and the number of inputs is less than 34.</w:t>
      </w:r>
    </w:p>
    <w:p w:rsidR="006F7488" w:rsidRDefault="006F7488" w:rsidP="007664D6">
      <w:pPr>
        <w:jc w:val="both"/>
      </w:pPr>
    </w:p>
    <w:p w:rsidR="006F7488" w:rsidRDefault="006F7488" w:rsidP="007664D6">
      <w:pPr>
        <w:jc w:val="both"/>
      </w:pPr>
    </w:p>
    <w:p w:rsidR="006F7488" w:rsidRDefault="006F7488" w:rsidP="007664D6">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9"/>
      </w:tblGrid>
      <w:tr w:rsidR="006F7488" w:rsidTr="004F74F1">
        <w:trPr>
          <w:jc w:val="center"/>
        </w:trPr>
        <w:tc>
          <w:tcPr>
            <w:tcW w:w="8549" w:type="dxa"/>
          </w:tcPr>
          <w:p w:rsidR="006F7488" w:rsidRPr="006D3EEE" w:rsidRDefault="006F7488" w:rsidP="006D3EEE">
            <w:pPr>
              <w:jc w:val="both"/>
              <w:rPr>
                <w:sz w:val="16"/>
                <w:szCs w:val="16"/>
              </w:rPr>
            </w:pPr>
            <w:r w:rsidRPr="006D3EEE">
              <w:rPr>
                <w:sz w:val="16"/>
                <w:szCs w:val="16"/>
              </w:rPr>
              <w:t>Read from a file</w:t>
            </w:r>
          </w:p>
          <w:p w:rsidR="006F7488" w:rsidRDefault="006F7488" w:rsidP="007664D6">
            <w:pPr>
              <w:suppressAutoHyphens w:val="0"/>
              <w:autoSpaceDE w:val="0"/>
              <w:autoSpaceDN w:val="0"/>
              <w:adjustRightInd w:val="0"/>
            </w:pPr>
          </w:p>
          <w:p w:rsidR="006F7488" w:rsidRDefault="006F7488" w:rsidP="007664D6">
            <w:pPr>
              <w:suppressAutoHyphens w:val="0"/>
              <w:autoSpaceDE w:val="0"/>
              <w:autoSpaceDN w:val="0"/>
              <w:adjustRightInd w:val="0"/>
            </w:pPr>
          </w:p>
          <w:p w:rsidR="006F7488" w:rsidRDefault="006F7488" w:rsidP="007664D6">
            <w:pPr>
              <w:suppressAutoHyphens w:val="0"/>
              <w:autoSpaceDE w:val="0"/>
              <w:autoSpaceDN w:val="0"/>
              <w:adjustRightInd w:val="0"/>
            </w:pPr>
          </w:p>
          <w:p w:rsidR="006F7488" w:rsidRDefault="006F7488" w:rsidP="007664D6">
            <w:pPr>
              <w:suppressAutoHyphens w:val="0"/>
              <w:autoSpaceDE w:val="0"/>
              <w:autoSpaceDN w:val="0"/>
              <w:adjustRightInd w:val="0"/>
            </w:pPr>
          </w:p>
          <w:p w:rsidR="006F7488" w:rsidRDefault="006F7488" w:rsidP="007664D6">
            <w:pPr>
              <w:suppressAutoHyphens w:val="0"/>
              <w:autoSpaceDE w:val="0"/>
              <w:autoSpaceDN w:val="0"/>
              <w:adjustRightInd w:val="0"/>
            </w:pPr>
          </w:p>
          <w:p w:rsidR="006F7488" w:rsidRDefault="006F7488" w:rsidP="007664D6">
            <w:pPr>
              <w:suppressAutoHyphens w:val="0"/>
              <w:autoSpaceDE w:val="0"/>
              <w:autoSpaceDN w:val="0"/>
              <w:adjustRightInd w:val="0"/>
            </w:pPr>
          </w:p>
          <w:p w:rsidR="006F7488" w:rsidRDefault="006F7488" w:rsidP="007664D6">
            <w:pPr>
              <w:suppressAutoHyphens w:val="0"/>
              <w:autoSpaceDE w:val="0"/>
              <w:autoSpaceDN w:val="0"/>
              <w:adjustRightInd w:val="0"/>
            </w:pPr>
          </w:p>
          <w:p w:rsidR="006F7488" w:rsidRDefault="006F7488" w:rsidP="007664D6">
            <w:pPr>
              <w:suppressAutoHyphens w:val="0"/>
              <w:autoSpaceDE w:val="0"/>
              <w:autoSpaceDN w:val="0"/>
              <w:adjustRightInd w:val="0"/>
            </w:pPr>
          </w:p>
          <w:p w:rsidR="006F7488" w:rsidRDefault="006F7488" w:rsidP="007664D6">
            <w:pPr>
              <w:suppressAutoHyphens w:val="0"/>
              <w:autoSpaceDE w:val="0"/>
              <w:autoSpaceDN w:val="0"/>
              <w:adjustRightInd w:val="0"/>
            </w:pPr>
          </w:p>
          <w:p w:rsidR="006F7488" w:rsidRDefault="006F7488" w:rsidP="007664D6">
            <w:pPr>
              <w:suppressAutoHyphens w:val="0"/>
              <w:autoSpaceDE w:val="0"/>
              <w:autoSpaceDN w:val="0"/>
              <w:adjustRightInd w:val="0"/>
            </w:pPr>
          </w:p>
          <w:p w:rsidR="006F7488" w:rsidRDefault="006F7488" w:rsidP="007664D6">
            <w:pPr>
              <w:suppressAutoHyphens w:val="0"/>
              <w:autoSpaceDE w:val="0"/>
              <w:autoSpaceDN w:val="0"/>
              <w:adjustRightInd w:val="0"/>
            </w:pPr>
          </w:p>
          <w:p w:rsidR="006F7488" w:rsidRDefault="006F7488" w:rsidP="007664D6">
            <w:pPr>
              <w:suppressAutoHyphens w:val="0"/>
              <w:autoSpaceDE w:val="0"/>
              <w:autoSpaceDN w:val="0"/>
              <w:adjustRightInd w:val="0"/>
            </w:pPr>
          </w:p>
          <w:p w:rsidR="006F7488" w:rsidRDefault="006F7488" w:rsidP="007664D6">
            <w:pPr>
              <w:suppressAutoHyphens w:val="0"/>
              <w:autoSpaceDE w:val="0"/>
              <w:autoSpaceDN w:val="0"/>
              <w:adjustRightInd w:val="0"/>
            </w:pPr>
          </w:p>
        </w:tc>
      </w:tr>
    </w:tbl>
    <w:p w:rsidR="006F7488" w:rsidRDefault="006F7488" w:rsidP="00DC3E0E">
      <w:pPr>
        <w:jc w:val="both"/>
      </w:pPr>
    </w:p>
    <w:p w:rsidR="000A4388" w:rsidRDefault="000A4388" w:rsidP="00DC3E0E">
      <w:pPr>
        <w:jc w:val="both"/>
      </w:pPr>
    </w:p>
    <w:p w:rsidR="000A4388" w:rsidRDefault="000A4388" w:rsidP="000A4388">
      <w:pPr>
        <w:numPr>
          <w:ilvl w:val="1"/>
          <w:numId w:val="35"/>
        </w:numPr>
        <w:jc w:val="both"/>
      </w:pPr>
      <w:r>
        <w:t xml:space="preserve">Input unknown number of inputs from keyboard into array </w:t>
      </w:r>
      <w:r>
        <w:rPr>
          <w:rFonts w:ascii="Courier New" w:hAnsi="Courier New" w:cs="Courier New"/>
        </w:rPr>
        <w:t>b</w:t>
      </w:r>
      <w:r>
        <w:t>.  It is assumed that the number of inputs is less than 34.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9"/>
      </w:tblGrid>
      <w:tr w:rsidR="000A4388" w:rsidTr="00052EFC">
        <w:trPr>
          <w:trHeight w:val="1970"/>
          <w:jc w:val="center"/>
        </w:trPr>
        <w:tc>
          <w:tcPr>
            <w:tcW w:w="8549" w:type="dxa"/>
          </w:tcPr>
          <w:p w:rsidR="000A4388" w:rsidRPr="006D3EEE" w:rsidRDefault="000A4388" w:rsidP="00052EFC">
            <w:pPr>
              <w:jc w:val="both"/>
              <w:rPr>
                <w:sz w:val="16"/>
                <w:szCs w:val="16"/>
              </w:rPr>
            </w:pPr>
            <w:r w:rsidRPr="006D3EEE">
              <w:rPr>
                <w:sz w:val="16"/>
                <w:szCs w:val="16"/>
              </w:rPr>
              <w:t>Read from keyboard</w:t>
            </w:r>
          </w:p>
          <w:p w:rsidR="000A4388" w:rsidRPr="006D3EEE" w:rsidRDefault="000A4388" w:rsidP="00052EFC">
            <w:pPr>
              <w:jc w:val="both"/>
              <w:rPr>
                <w:sz w:val="16"/>
                <w:szCs w:val="16"/>
              </w:rPr>
            </w:pPr>
          </w:p>
          <w:p w:rsidR="000A4388" w:rsidRDefault="000A4388" w:rsidP="00052EFC">
            <w:pPr>
              <w:suppressAutoHyphens w:val="0"/>
              <w:autoSpaceDE w:val="0"/>
              <w:autoSpaceDN w:val="0"/>
              <w:adjustRightInd w:val="0"/>
              <w:rPr>
                <w:rFonts w:ascii="Consolas" w:hAnsi="Consolas" w:cs="Consolas"/>
                <w:color w:val="008000"/>
                <w:lang w:val="en-SG" w:eastAsia="zh-CN"/>
              </w:rPr>
            </w:pPr>
          </w:p>
          <w:p w:rsidR="000A4388" w:rsidRDefault="000A4388" w:rsidP="00052EFC">
            <w:pPr>
              <w:suppressAutoHyphens w:val="0"/>
              <w:autoSpaceDE w:val="0"/>
              <w:autoSpaceDN w:val="0"/>
              <w:adjustRightInd w:val="0"/>
              <w:rPr>
                <w:rFonts w:ascii="Consolas" w:hAnsi="Consolas" w:cs="Consolas"/>
                <w:color w:val="008000"/>
                <w:lang w:val="en-SG" w:eastAsia="zh-CN"/>
              </w:rPr>
            </w:pPr>
          </w:p>
          <w:p w:rsidR="000A4388" w:rsidRDefault="000A4388" w:rsidP="00052EFC">
            <w:pPr>
              <w:suppressAutoHyphens w:val="0"/>
              <w:autoSpaceDE w:val="0"/>
              <w:autoSpaceDN w:val="0"/>
              <w:adjustRightInd w:val="0"/>
              <w:rPr>
                <w:rFonts w:ascii="Consolas" w:hAnsi="Consolas" w:cs="Consolas"/>
                <w:color w:val="008000"/>
                <w:lang w:val="en-SG" w:eastAsia="zh-CN"/>
              </w:rPr>
            </w:pPr>
          </w:p>
          <w:p w:rsidR="000A4388" w:rsidRDefault="000A4388" w:rsidP="00052EFC">
            <w:pPr>
              <w:suppressAutoHyphens w:val="0"/>
              <w:autoSpaceDE w:val="0"/>
              <w:autoSpaceDN w:val="0"/>
              <w:adjustRightInd w:val="0"/>
              <w:rPr>
                <w:rFonts w:ascii="Consolas" w:hAnsi="Consolas" w:cs="Consolas"/>
                <w:color w:val="008000"/>
                <w:lang w:val="en-SG" w:eastAsia="zh-CN"/>
              </w:rPr>
            </w:pPr>
          </w:p>
          <w:p w:rsidR="000A4388" w:rsidRDefault="000A4388" w:rsidP="00052EFC">
            <w:pPr>
              <w:suppressAutoHyphens w:val="0"/>
              <w:autoSpaceDE w:val="0"/>
              <w:autoSpaceDN w:val="0"/>
              <w:adjustRightInd w:val="0"/>
              <w:rPr>
                <w:rFonts w:ascii="Consolas" w:hAnsi="Consolas" w:cs="Consolas"/>
                <w:color w:val="008000"/>
                <w:lang w:val="en-SG" w:eastAsia="zh-CN"/>
              </w:rPr>
            </w:pPr>
          </w:p>
          <w:p w:rsidR="000A4388" w:rsidRDefault="000A4388" w:rsidP="00052EFC">
            <w:pPr>
              <w:suppressAutoHyphens w:val="0"/>
              <w:autoSpaceDE w:val="0"/>
              <w:autoSpaceDN w:val="0"/>
              <w:adjustRightInd w:val="0"/>
              <w:rPr>
                <w:rFonts w:ascii="Consolas" w:hAnsi="Consolas" w:cs="Consolas"/>
                <w:color w:val="008000"/>
                <w:lang w:val="en-SG" w:eastAsia="zh-CN"/>
              </w:rPr>
            </w:pPr>
          </w:p>
          <w:p w:rsidR="000A4388" w:rsidRDefault="000A4388" w:rsidP="00052EFC">
            <w:pPr>
              <w:suppressAutoHyphens w:val="0"/>
              <w:autoSpaceDE w:val="0"/>
              <w:autoSpaceDN w:val="0"/>
              <w:adjustRightInd w:val="0"/>
              <w:rPr>
                <w:rFonts w:ascii="Consolas" w:hAnsi="Consolas" w:cs="Consolas"/>
                <w:color w:val="008000"/>
                <w:lang w:val="en-SG" w:eastAsia="zh-CN"/>
              </w:rPr>
            </w:pPr>
          </w:p>
          <w:p w:rsidR="000A4388" w:rsidRDefault="000A4388" w:rsidP="00052EFC">
            <w:pPr>
              <w:suppressAutoHyphens w:val="0"/>
              <w:autoSpaceDE w:val="0"/>
              <w:autoSpaceDN w:val="0"/>
              <w:adjustRightInd w:val="0"/>
              <w:rPr>
                <w:rFonts w:ascii="Consolas" w:hAnsi="Consolas" w:cs="Consolas"/>
                <w:color w:val="008000"/>
                <w:lang w:val="en-SG" w:eastAsia="zh-CN"/>
              </w:rPr>
            </w:pPr>
          </w:p>
          <w:p w:rsidR="000A4388" w:rsidRDefault="000A4388" w:rsidP="00052EFC">
            <w:pPr>
              <w:suppressAutoHyphens w:val="0"/>
              <w:autoSpaceDE w:val="0"/>
              <w:autoSpaceDN w:val="0"/>
              <w:adjustRightInd w:val="0"/>
              <w:rPr>
                <w:rFonts w:ascii="Consolas" w:hAnsi="Consolas" w:cs="Consolas"/>
                <w:color w:val="008000"/>
                <w:lang w:val="en-SG" w:eastAsia="zh-CN"/>
              </w:rPr>
            </w:pPr>
          </w:p>
          <w:p w:rsidR="000A4388" w:rsidRPr="006830AB" w:rsidRDefault="000A4388" w:rsidP="00052EFC">
            <w:pPr>
              <w:suppressAutoHyphens w:val="0"/>
              <w:autoSpaceDE w:val="0"/>
              <w:autoSpaceDN w:val="0"/>
              <w:adjustRightInd w:val="0"/>
              <w:rPr>
                <w:rFonts w:ascii="Consolas" w:hAnsi="Consolas" w:cs="Consolas"/>
                <w:color w:val="008000"/>
                <w:lang w:val="en-SG" w:eastAsia="zh-CN"/>
              </w:rPr>
            </w:pPr>
          </w:p>
        </w:tc>
      </w:tr>
    </w:tbl>
    <w:p w:rsidR="000A4388" w:rsidRDefault="000A4388" w:rsidP="000A4388">
      <w:pPr>
        <w:jc w:val="both"/>
      </w:pPr>
    </w:p>
    <w:p w:rsidR="000A4388" w:rsidRDefault="000A4388" w:rsidP="000A4388">
      <w:pPr>
        <w:numPr>
          <w:ilvl w:val="1"/>
          <w:numId w:val="35"/>
        </w:numPr>
        <w:jc w:val="both"/>
      </w:pPr>
      <w:r>
        <w:t>Open the input file ‘cus</w:t>
      </w:r>
      <w:bookmarkStart w:id="0" w:name="_GoBack"/>
      <w:bookmarkEnd w:id="0"/>
      <w:r>
        <w:t>tomers.txt’ and read the name (</w:t>
      </w:r>
      <w:proofErr w:type="spellStart"/>
      <w:r>
        <w:t>Phua</w:t>
      </w:r>
      <w:proofErr w:type="spellEnd"/>
      <w:r>
        <w:t xml:space="preserve"> Chu Kang) from the 1</w:t>
      </w:r>
      <w:r w:rsidRPr="004501C3">
        <w:rPr>
          <w:vertAlign w:val="superscript"/>
        </w:rPr>
        <w:t>st</w:t>
      </w:r>
      <w:r>
        <w:rPr>
          <w:vertAlign w:val="superscript"/>
        </w:rPr>
        <w:t xml:space="preserve"> </w:t>
      </w:r>
      <w:r>
        <w:t xml:space="preserve">record into ‘p’. </w:t>
      </w:r>
    </w:p>
    <w:p w:rsidR="000A4388" w:rsidRDefault="000A4388" w:rsidP="000A4388">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9"/>
      </w:tblGrid>
      <w:tr w:rsidR="000A4388" w:rsidTr="00052EFC">
        <w:trPr>
          <w:jc w:val="center"/>
        </w:trPr>
        <w:tc>
          <w:tcPr>
            <w:tcW w:w="8549" w:type="dxa"/>
          </w:tcPr>
          <w:p w:rsidR="000A4388" w:rsidRPr="006D3EEE" w:rsidRDefault="000A4388" w:rsidP="00052EFC">
            <w:pPr>
              <w:jc w:val="both"/>
              <w:rPr>
                <w:sz w:val="16"/>
                <w:szCs w:val="16"/>
              </w:rPr>
            </w:pPr>
            <w:r w:rsidRPr="006D3EEE">
              <w:rPr>
                <w:sz w:val="16"/>
                <w:szCs w:val="16"/>
              </w:rPr>
              <w:t>Read from a file</w:t>
            </w:r>
          </w:p>
          <w:p w:rsidR="000A4388" w:rsidRPr="006D3EEE" w:rsidRDefault="000A4388" w:rsidP="00052EFC">
            <w:pPr>
              <w:jc w:val="both"/>
              <w:rPr>
                <w:sz w:val="16"/>
                <w:szCs w:val="16"/>
              </w:rPr>
            </w:pPr>
          </w:p>
          <w:p w:rsidR="000A4388" w:rsidRDefault="000A4388" w:rsidP="00052EFC">
            <w:pPr>
              <w:suppressAutoHyphens w:val="0"/>
              <w:autoSpaceDE w:val="0"/>
              <w:autoSpaceDN w:val="0"/>
              <w:adjustRightInd w:val="0"/>
            </w:pPr>
          </w:p>
          <w:p w:rsidR="000A4388" w:rsidRDefault="000A4388" w:rsidP="00052EFC">
            <w:pPr>
              <w:suppressAutoHyphens w:val="0"/>
              <w:autoSpaceDE w:val="0"/>
              <w:autoSpaceDN w:val="0"/>
              <w:adjustRightInd w:val="0"/>
            </w:pPr>
          </w:p>
          <w:p w:rsidR="000A4388" w:rsidRDefault="000A4388" w:rsidP="00052EFC">
            <w:pPr>
              <w:suppressAutoHyphens w:val="0"/>
              <w:autoSpaceDE w:val="0"/>
              <w:autoSpaceDN w:val="0"/>
              <w:adjustRightInd w:val="0"/>
            </w:pPr>
          </w:p>
          <w:p w:rsidR="000A4388" w:rsidRDefault="000A4388" w:rsidP="00052EFC">
            <w:pPr>
              <w:suppressAutoHyphens w:val="0"/>
              <w:autoSpaceDE w:val="0"/>
              <w:autoSpaceDN w:val="0"/>
              <w:adjustRightInd w:val="0"/>
            </w:pPr>
          </w:p>
          <w:p w:rsidR="000A4388" w:rsidRDefault="000A4388" w:rsidP="00052EFC">
            <w:pPr>
              <w:suppressAutoHyphens w:val="0"/>
              <w:autoSpaceDE w:val="0"/>
              <w:autoSpaceDN w:val="0"/>
              <w:adjustRightInd w:val="0"/>
            </w:pPr>
          </w:p>
          <w:p w:rsidR="000A4388" w:rsidRDefault="000A4388" w:rsidP="00052EFC">
            <w:pPr>
              <w:suppressAutoHyphens w:val="0"/>
              <w:autoSpaceDE w:val="0"/>
              <w:autoSpaceDN w:val="0"/>
              <w:adjustRightInd w:val="0"/>
            </w:pPr>
          </w:p>
          <w:p w:rsidR="000A4388" w:rsidRDefault="000A4388" w:rsidP="00052EFC">
            <w:pPr>
              <w:suppressAutoHyphens w:val="0"/>
              <w:autoSpaceDE w:val="0"/>
              <w:autoSpaceDN w:val="0"/>
              <w:adjustRightInd w:val="0"/>
            </w:pPr>
          </w:p>
          <w:p w:rsidR="000A4388" w:rsidRDefault="000A4388" w:rsidP="00052EFC">
            <w:pPr>
              <w:suppressAutoHyphens w:val="0"/>
              <w:autoSpaceDE w:val="0"/>
              <w:autoSpaceDN w:val="0"/>
              <w:adjustRightInd w:val="0"/>
            </w:pPr>
          </w:p>
          <w:p w:rsidR="000A4388" w:rsidRDefault="000A4388" w:rsidP="00052EFC">
            <w:pPr>
              <w:suppressAutoHyphens w:val="0"/>
              <w:autoSpaceDE w:val="0"/>
              <w:autoSpaceDN w:val="0"/>
              <w:adjustRightInd w:val="0"/>
            </w:pPr>
          </w:p>
          <w:p w:rsidR="000A4388" w:rsidRDefault="000A4388" w:rsidP="00052EFC">
            <w:pPr>
              <w:suppressAutoHyphens w:val="0"/>
              <w:autoSpaceDE w:val="0"/>
              <w:autoSpaceDN w:val="0"/>
              <w:adjustRightInd w:val="0"/>
            </w:pPr>
          </w:p>
          <w:p w:rsidR="000A4388" w:rsidRDefault="000A4388" w:rsidP="00052EFC">
            <w:pPr>
              <w:suppressAutoHyphens w:val="0"/>
              <w:autoSpaceDE w:val="0"/>
              <w:autoSpaceDN w:val="0"/>
              <w:adjustRightInd w:val="0"/>
            </w:pPr>
          </w:p>
          <w:p w:rsidR="000A4388" w:rsidRDefault="000A4388" w:rsidP="00052EFC">
            <w:pPr>
              <w:suppressAutoHyphens w:val="0"/>
              <w:autoSpaceDE w:val="0"/>
              <w:autoSpaceDN w:val="0"/>
              <w:adjustRightInd w:val="0"/>
            </w:pPr>
          </w:p>
          <w:p w:rsidR="000A4388" w:rsidRDefault="000A4388" w:rsidP="00052EFC">
            <w:pPr>
              <w:suppressAutoHyphens w:val="0"/>
              <w:autoSpaceDE w:val="0"/>
              <w:autoSpaceDN w:val="0"/>
              <w:adjustRightInd w:val="0"/>
            </w:pPr>
          </w:p>
        </w:tc>
      </w:tr>
    </w:tbl>
    <w:p w:rsidR="000A4388" w:rsidRDefault="000A4388" w:rsidP="000A4388">
      <w:pPr>
        <w:suppressAutoHyphens w:val="0"/>
        <w:rPr>
          <w:b/>
          <w:bCs/>
        </w:rPr>
      </w:pPr>
    </w:p>
    <w:p w:rsidR="000A4388" w:rsidRDefault="000A4388" w:rsidP="00DC3E0E">
      <w:pPr>
        <w:jc w:val="both"/>
      </w:pPr>
    </w:p>
    <w:p w:rsidR="006F7488" w:rsidRDefault="006F7488" w:rsidP="00C814C9">
      <w:pPr>
        <w:suppressAutoHyphens w:val="0"/>
      </w:pPr>
    </w:p>
    <w:p w:rsidR="006F7488" w:rsidRPr="007664D6" w:rsidRDefault="006F7488" w:rsidP="00C61C3B">
      <w:pPr>
        <w:rPr>
          <w:b/>
          <w:bCs/>
          <w:u w:val="single"/>
        </w:rPr>
      </w:pPr>
      <w:r w:rsidRPr="007664D6">
        <w:rPr>
          <w:b/>
          <w:bCs/>
          <w:u w:val="single"/>
        </w:rPr>
        <w:t xml:space="preserve">Part 3: Advanced Programming Exercise (Take Home)  </w:t>
      </w:r>
    </w:p>
    <w:p w:rsidR="006F7488" w:rsidRDefault="006F7488">
      <w:pPr>
        <w:rPr>
          <w:b/>
          <w:bCs/>
        </w:rPr>
      </w:pPr>
    </w:p>
    <w:p w:rsidR="006F7488" w:rsidRPr="00C61C3B" w:rsidRDefault="006F7488">
      <w:pPr>
        <w:rPr>
          <w:b/>
          <w:bCs/>
        </w:rPr>
      </w:pPr>
      <w:r w:rsidRPr="00C61C3B">
        <w:rPr>
          <w:b/>
          <w:bCs/>
        </w:rPr>
        <w:t>Exercise 1</w:t>
      </w:r>
    </w:p>
    <w:p w:rsidR="006F7488" w:rsidRDefault="006F7488">
      <w:pPr>
        <w:rPr>
          <w:b/>
          <w:bCs/>
        </w:rPr>
      </w:pPr>
    </w:p>
    <w:p w:rsidR="006F7488" w:rsidRDefault="006F7488" w:rsidP="00C61C3B">
      <w:pPr>
        <w:pStyle w:val="HTMLPreformatted"/>
        <w:rPr>
          <w:rFonts w:ascii="Times New Roman" w:hAnsi="Times New Roman" w:cs="Times New Roman"/>
          <w:color w:val="auto"/>
          <w:sz w:val="24"/>
          <w:szCs w:val="24"/>
        </w:rPr>
      </w:pPr>
      <w:r>
        <w:rPr>
          <w:rFonts w:ascii="Times New Roman" w:hAnsi="Times New Roman" w:cs="Times New Roman"/>
          <w:color w:val="auto"/>
          <w:sz w:val="24"/>
          <w:szCs w:val="24"/>
        </w:rPr>
        <w:t>Write a complete C++ program that prompts the user to enter a series of integers terminated by a 0. The program should then print:</w:t>
      </w:r>
    </w:p>
    <w:p w:rsidR="006F7488" w:rsidRDefault="006F7488" w:rsidP="00C61C3B">
      <w:pPr>
        <w:pStyle w:val="HTMLPreformatted"/>
        <w:rPr>
          <w:rFonts w:ascii="Times New Roman" w:hAnsi="Times New Roman" w:cs="Times New Roman"/>
          <w:color w:val="auto"/>
          <w:sz w:val="24"/>
          <w:szCs w:val="24"/>
        </w:rPr>
      </w:pPr>
    </w:p>
    <w:p w:rsidR="006F7488" w:rsidRDefault="006F7488" w:rsidP="00BB4E8A">
      <w:pPr>
        <w:pStyle w:val="HTMLPreformatted"/>
        <w:numPr>
          <w:ilvl w:val="0"/>
          <w:numId w:val="38"/>
        </w:numPr>
        <w:rPr>
          <w:rFonts w:ascii="Times New Roman" w:hAnsi="Times New Roman" w:cs="Times New Roman"/>
          <w:color w:val="auto"/>
          <w:sz w:val="24"/>
          <w:szCs w:val="24"/>
        </w:rPr>
      </w:pPr>
      <w:r>
        <w:rPr>
          <w:rFonts w:ascii="Times New Roman" w:hAnsi="Times New Roman" w:cs="Times New Roman"/>
          <w:color w:val="auto"/>
          <w:sz w:val="24"/>
          <w:szCs w:val="24"/>
        </w:rPr>
        <w:t>The number of integers entered (not including the 0)</w:t>
      </w:r>
    </w:p>
    <w:p w:rsidR="006F7488" w:rsidRDefault="006F7488" w:rsidP="00BB4E8A">
      <w:pPr>
        <w:pStyle w:val="HTMLPreformatted"/>
        <w:numPr>
          <w:ilvl w:val="0"/>
          <w:numId w:val="38"/>
        </w:numPr>
        <w:rPr>
          <w:rFonts w:ascii="Times New Roman" w:hAnsi="Times New Roman" w:cs="Times New Roman"/>
          <w:color w:val="auto"/>
          <w:sz w:val="24"/>
          <w:szCs w:val="24"/>
        </w:rPr>
      </w:pPr>
      <w:r>
        <w:rPr>
          <w:rFonts w:ascii="Times New Roman" w:hAnsi="Times New Roman" w:cs="Times New Roman"/>
          <w:color w:val="auto"/>
          <w:sz w:val="24"/>
          <w:szCs w:val="24"/>
        </w:rPr>
        <w:t>The average of the integers (with 1 decimal point of precision)</w:t>
      </w:r>
    </w:p>
    <w:p w:rsidR="006F7488" w:rsidRDefault="006F7488" w:rsidP="00BB4E8A">
      <w:pPr>
        <w:pStyle w:val="HTMLPreformatted"/>
        <w:numPr>
          <w:ilvl w:val="0"/>
          <w:numId w:val="38"/>
        </w:numPr>
        <w:rPr>
          <w:rFonts w:ascii="Times New Roman" w:hAnsi="Times New Roman" w:cs="Times New Roman"/>
          <w:color w:val="auto"/>
          <w:sz w:val="24"/>
          <w:szCs w:val="24"/>
        </w:rPr>
      </w:pPr>
      <w:r>
        <w:rPr>
          <w:rFonts w:ascii="Times New Roman" w:hAnsi="Times New Roman" w:cs="Times New Roman"/>
          <w:color w:val="auto"/>
          <w:sz w:val="24"/>
          <w:szCs w:val="24"/>
        </w:rPr>
        <w:t>The maximum integer</w:t>
      </w:r>
    </w:p>
    <w:p w:rsidR="006F7488" w:rsidRDefault="006F7488" w:rsidP="00BB4E8A">
      <w:pPr>
        <w:pStyle w:val="HTMLPreformatted"/>
        <w:numPr>
          <w:ilvl w:val="0"/>
          <w:numId w:val="38"/>
        </w:numPr>
        <w:rPr>
          <w:rFonts w:ascii="Times New Roman" w:hAnsi="Times New Roman" w:cs="Times New Roman"/>
          <w:color w:val="auto"/>
          <w:sz w:val="24"/>
          <w:szCs w:val="24"/>
        </w:rPr>
      </w:pPr>
      <w:r>
        <w:rPr>
          <w:rFonts w:ascii="Times New Roman" w:hAnsi="Times New Roman" w:cs="Times New Roman"/>
          <w:color w:val="auto"/>
          <w:sz w:val="24"/>
          <w:szCs w:val="24"/>
        </w:rPr>
        <w:t>The minimum integer</w:t>
      </w:r>
    </w:p>
    <w:p w:rsidR="006F7488" w:rsidRDefault="006F7488" w:rsidP="00C61C3B">
      <w:pPr>
        <w:pStyle w:val="HTMLPreformatted"/>
        <w:ind w:left="360"/>
        <w:rPr>
          <w:rFonts w:ascii="Times New Roman" w:hAnsi="Times New Roman" w:cs="Times New Roman"/>
          <w:color w:val="auto"/>
          <w:sz w:val="24"/>
          <w:szCs w:val="24"/>
        </w:rPr>
      </w:pPr>
    </w:p>
    <w:p w:rsidR="006F7488" w:rsidRDefault="006F7488" w:rsidP="00BB4E8A">
      <w:pPr>
        <w:ind w:left="360"/>
      </w:pPr>
      <w:r>
        <w:t>Example Output:</w:t>
      </w:r>
    </w:p>
    <w:p w:rsidR="006F7488" w:rsidRDefault="006F7488" w:rsidP="00BB4E8A">
      <w:pPr>
        <w:ind w:left="360"/>
        <w:rPr>
          <w:rFonts w:ascii="Courier New" w:hAnsi="Courier New" w:cs="Courier New"/>
          <w:sz w:val="22"/>
          <w:szCs w:val="22"/>
        </w:rPr>
      </w:pPr>
      <w:r>
        <w:rPr>
          <w:rFonts w:ascii="Courier New" w:hAnsi="Courier New" w:cs="Courier New"/>
          <w:sz w:val="22"/>
          <w:szCs w:val="22"/>
        </w:rPr>
        <w:t>Enter a series of integers terminated by a 0:</w:t>
      </w:r>
    </w:p>
    <w:p w:rsidR="006F7488" w:rsidRDefault="006F7488" w:rsidP="00BB4E8A">
      <w:pPr>
        <w:ind w:left="360"/>
        <w:rPr>
          <w:rFonts w:ascii="Courier New" w:hAnsi="Courier New" w:cs="Courier New"/>
          <w:sz w:val="22"/>
          <w:szCs w:val="22"/>
        </w:rPr>
      </w:pPr>
      <w:proofErr w:type="gramStart"/>
      <w:r>
        <w:rPr>
          <w:rFonts w:ascii="Courier New" w:hAnsi="Courier New" w:cs="Courier New"/>
          <w:sz w:val="22"/>
          <w:szCs w:val="22"/>
        </w:rPr>
        <w:t>85  95</w:t>
      </w:r>
      <w:proofErr w:type="gramEnd"/>
      <w:r>
        <w:rPr>
          <w:rFonts w:ascii="Courier New" w:hAnsi="Courier New" w:cs="Courier New"/>
          <w:sz w:val="22"/>
          <w:szCs w:val="22"/>
        </w:rPr>
        <w:t xml:space="preserve">  75  67  0 </w:t>
      </w:r>
    </w:p>
    <w:p w:rsidR="006F7488" w:rsidRDefault="006F7488" w:rsidP="00BB4E8A">
      <w:pPr>
        <w:ind w:left="360"/>
      </w:pPr>
    </w:p>
    <w:p w:rsidR="006F7488" w:rsidRDefault="006F7488" w:rsidP="00BB4E8A">
      <w:pPr>
        <w:ind w:left="360"/>
      </w:pPr>
      <w:r>
        <w:t>Output:</w:t>
      </w:r>
    </w:p>
    <w:p w:rsidR="006F7488" w:rsidRDefault="006F7488" w:rsidP="00BB4E8A">
      <w:pPr>
        <w:ind w:left="360"/>
        <w:rPr>
          <w:rFonts w:ascii="Courier New" w:hAnsi="Courier New" w:cs="Courier New"/>
          <w:sz w:val="22"/>
          <w:szCs w:val="22"/>
        </w:rPr>
      </w:pPr>
      <w:r>
        <w:rPr>
          <w:rFonts w:ascii="Courier New" w:hAnsi="Courier New" w:cs="Courier New"/>
          <w:sz w:val="22"/>
          <w:szCs w:val="22"/>
        </w:rPr>
        <w:t>You have entered 4 integers.</w:t>
      </w:r>
    </w:p>
    <w:p w:rsidR="006F7488" w:rsidRDefault="006F7488" w:rsidP="00BB4E8A">
      <w:pPr>
        <w:ind w:left="360"/>
        <w:rPr>
          <w:rFonts w:ascii="Courier New" w:hAnsi="Courier New" w:cs="Courier New"/>
          <w:sz w:val="22"/>
          <w:szCs w:val="22"/>
        </w:rPr>
      </w:pPr>
      <w:r>
        <w:rPr>
          <w:rFonts w:ascii="Courier New" w:hAnsi="Courier New" w:cs="Courier New"/>
          <w:sz w:val="22"/>
          <w:szCs w:val="22"/>
        </w:rPr>
        <w:t>The average is 80.5</w:t>
      </w:r>
    </w:p>
    <w:p w:rsidR="006F7488" w:rsidRDefault="006F7488" w:rsidP="00BB4E8A">
      <w:pPr>
        <w:ind w:left="360"/>
        <w:rPr>
          <w:rFonts w:ascii="Courier New" w:hAnsi="Courier New" w:cs="Courier New"/>
          <w:sz w:val="22"/>
          <w:szCs w:val="22"/>
        </w:rPr>
      </w:pPr>
      <w:r>
        <w:rPr>
          <w:rFonts w:ascii="Courier New" w:hAnsi="Courier New" w:cs="Courier New"/>
          <w:sz w:val="22"/>
          <w:szCs w:val="22"/>
        </w:rPr>
        <w:t>The maximum is 95</w:t>
      </w:r>
    </w:p>
    <w:p w:rsidR="006F7488" w:rsidRDefault="006F7488" w:rsidP="00BB4E8A">
      <w:pPr>
        <w:ind w:left="360"/>
        <w:rPr>
          <w:rFonts w:ascii="Courier New" w:hAnsi="Courier New" w:cs="Courier New"/>
          <w:sz w:val="22"/>
          <w:szCs w:val="22"/>
        </w:rPr>
      </w:pPr>
      <w:r>
        <w:rPr>
          <w:rFonts w:ascii="Courier New" w:hAnsi="Courier New" w:cs="Courier New"/>
          <w:sz w:val="22"/>
          <w:szCs w:val="22"/>
        </w:rPr>
        <w:t>The minimum is 67</w:t>
      </w:r>
    </w:p>
    <w:p w:rsidR="006F7488" w:rsidRDefault="006F7488"/>
    <w:p w:rsidR="006F7488" w:rsidRDefault="006F7488"/>
    <w:p w:rsidR="006F7488" w:rsidRDefault="006F7488">
      <w:pPr>
        <w:rPr>
          <w:b/>
          <w:bCs/>
        </w:rPr>
      </w:pPr>
      <w:r>
        <w:rPr>
          <w:b/>
          <w:bCs/>
        </w:rPr>
        <w:t xml:space="preserve">Exercise 2 </w:t>
      </w:r>
    </w:p>
    <w:p w:rsidR="006F7488" w:rsidRDefault="006F7488" w:rsidP="00174133">
      <w:pPr>
        <w:ind w:left="450" w:hanging="450"/>
      </w:pPr>
    </w:p>
    <w:p w:rsidR="006F7488" w:rsidRPr="00B5412B" w:rsidRDefault="006F7488" w:rsidP="00BB4E8A">
      <w:pPr>
        <w:autoSpaceDE w:val="0"/>
        <w:autoSpaceDN w:val="0"/>
        <w:adjustRightInd w:val="0"/>
        <w:jc w:val="both"/>
      </w:pPr>
      <w:r w:rsidRPr="00B5412B">
        <w:t xml:space="preserve">The following program generates 50 random integers in the </w:t>
      </w:r>
      <w:r>
        <w:t xml:space="preserve">range 100 … 999 and stores them </w:t>
      </w:r>
      <w:r w:rsidRPr="00B5412B">
        <w:t>in an array. Next the program prints them, 10 integers to a line.</w:t>
      </w:r>
    </w:p>
    <w:p w:rsidR="006F7488" w:rsidRPr="002A761A" w:rsidRDefault="006F7488" w:rsidP="00BB4E8A">
      <w:pPr>
        <w:autoSpaceDE w:val="0"/>
        <w:autoSpaceDN w:val="0"/>
        <w:adjustRightInd w:val="0"/>
        <w:ind w:left="720" w:hanging="720"/>
        <w:jc w:val="both"/>
        <w:rPr>
          <w:rFonts w:ascii="Courier New" w:hAnsi="Courier New" w:cs="Courier New"/>
          <w:sz w:val="22"/>
          <w:szCs w:val="22"/>
        </w:rPr>
      </w:pP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#include &lt;</w:t>
      </w:r>
      <w:proofErr w:type="spellStart"/>
      <w:r w:rsidRPr="006549D0">
        <w:rPr>
          <w:rFonts w:eastAsia="宋体"/>
          <w:lang w:eastAsia="zh-CN"/>
        </w:rPr>
        <w:t>iostream</w:t>
      </w:r>
      <w:proofErr w:type="spellEnd"/>
      <w:r w:rsidRPr="006549D0">
        <w:rPr>
          <w:rFonts w:eastAsia="宋体"/>
          <w:lang w:eastAsia="zh-CN"/>
        </w:rPr>
        <w:t>&gt;</w:t>
      </w: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#include &lt;</w:t>
      </w:r>
      <w:proofErr w:type="spellStart"/>
      <w:r w:rsidRPr="006549D0">
        <w:rPr>
          <w:rFonts w:eastAsia="宋体"/>
          <w:lang w:eastAsia="zh-CN"/>
        </w:rPr>
        <w:t>cstdlib</w:t>
      </w:r>
      <w:proofErr w:type="spellEnd"/>
      <w:r w:rsidRPr="006549D0">
        <w:rPr>
          <w:rFonts w:eastAsia="宋体"/>
          <w:lang w:eastAsia="zh-CN"/>
        </w:rPr>
        <w:t>&gt; // for random functions</w:t>
      </w: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#include &lt;</w:t>
      </w:r>
      <w:proofErr w:type="spellStart"/>
      <w:r w:rsidRPr="006549D0">
        <w:rPr>
          <w:rFonts w:eastAsia="宋体"/>
          <w:lang w:eastAsia="zh-CN"/>
        </w:rPr>
        <w:t>ctime</w:t>
      </w:r>
      <w:proofErr w:type="spellEnd"/>
      <w:r w:rsidRPr="006549D0">
        <w:rPr>
          <w:rFonts w:eastAsia="宋体"/>
          <w:lang w:eastAsia="zh-CN"/>
        </w:rPr>
        <w:t>&gt;</w:t>
      </w: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#include &lt;</w:t>
      </w:r>
      <w:proofErr w:type="spellStart"/>
      <w:r w:rsidRPr="006549D0">
        <w:rPr>
          <w:rFonts w:eastAsia="宋体"/>
          <w:lang w:eastAsia="zh-CN"/>
        </w:rPr>
        <w:t>iomanip</w:t>
      </w:r>
      <w:proofErr w:type="spellEnd"/>
      <w:r w:rsidRPr="006549D0">
        <w:rPr>
          <w:rFonts w:eastAsia="宋体"/>
          <w:lang w:eastAsia="zh-CN"/>
        </w:rPr>
        <w:t>&gt;</w:t>
      </w:r>
    </w:p>
    <w:p w:rsidR="006F7488" w:rsidRPr="006549D0" w:rsidRDefault="006F7488" w:rsidP="006549D0">
      <w:pPr>
        <w:suppressAutoHyphens w:val="0"/>
        <w:autoSpaceDE w:val="0"/>
        <w:autoSpaceDN w:val="0"/>
        <w:adjustRightInd w:val="0"/>
        <w:rPr>
          <w:rFonts w:eastAsia="宋体"/>
          <w:lang w:eastAsia="zh-CN"/>
        </w:rPr>
      </w:pP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#define ARRAY_SIZE 50 // global scope</w:t>
      </w:r>
    </w:p>
    <w:p w:rsidR="006F7488" w:rsidRPr="006549D0" w:rsidRDefault="006F7488" w:rsidP="006549D0">
      <w:pPr>
        <w:suppressAutoHyphens w:val="0"/>
        <w:autoSpaceDE w:val="0"/>
        <w:autoSpaceDN w:val="0"/>
        <w:adjustRightInd w:val="0"/>
        <w:rPr>
          <w:rFonts w:eastAsia="宋体"/>
          <w:lang w:eastAsia="zh-CN"/>
        </w:rPr>
      </w:pPr>
    </w:p>
    <w:p w:rsidR="006F7488" w:rsidRPr="006549D0" w:rsidRDefault="006F7488" w:rsidP="006549D0">
      <w:pPr>
        <w:suppressAutoHyphens w:val="0"/>
        <w:autoSpaceDE w:val="0"/>
        <w:autoSpaceDN w:val="0"/>
        <w:adjustRightInd w:val="0"/>
        <w:rPr>
          <w:rFonts w:eastAsia="宋体"/>
          <w:lang w:eastAsia="zh-CN"/>
        </w:rPr>
      </w:pPr>
      <w:proofErr w:type="gramStart"/>
      <w:r w:rsidRPr="006549D0">
        <w:rPr>
          <w:rFonts w:eastAsia="宋体"/>
          <w:lang w:eastAsia="zh-CN"/>
        </w:rPr>
        <w:t>void</w:t>
      </w:r>
      <w:proofErr w:type="gramEnd"/>
      <w:r w:rsidRPr="006549D0">
        <w:rPr>
          <w:rFonts w:eastAsia="宋体"/>
          <w:lang w:eastAsia="zh-CN"/>
        </w:rPr>
        <w:t xml:space="preserve"> </w:t>
      </w:r>
      <w:proofErr w:type="spellStart"/>
      <w:r w:rsidRPr="006549D0">
        <w:rPr>
          <w:rFonts w:eastAsia="宋体"/>
          <w:lang w:eastAsia="zh-CN"/>
        </w:rPr>
        <w:t>createData</w:t>
      </w:r>
      <w:proofErr w:type="spellEnd"/>
      <w:r w:rsidRPr="006549D0">
        <w:rPr>
          <w:rFonts w:eastAsia="宋体"/>
          <w:lang w:eastAsia="zh-CN"/>
        </w:rPr>
        <w:t>(</w:t>
      </w:r>
      <w:proofErr w:type="spellStart"/>
      <w:r w:rsidRPr="006549D0">
        <w:rPr>
          <w:rFonts w:eastAsia="宋体"/>
          <w:lang w:eastAsia="zh-CN"/>
        </w:rPr>
        <w:t>int</w:t>
      </w:r>
      <w:proofErr w:type="spellEnd"/>
      <w:r w:rsidRPr="006549D0">
        <w:rPr>
          <w:rFonts w:eastAsia="宋体"/>
          <w:lang w:eastAsia="zh-CN"/>
        </w:rPr>
        <w:t xml:space="preserve"> list[]);</w:t>
      </w:r>
    </w:p>
    <w:p w:rsidR="006F7488" w:rsidRPr="006549D0" w:rsidRDefault="006F7488" w:rsidP="006549D0">
      <w:pPr>
        <w:suppressAutoHyphens w:val="0"/>
        <w:autoSpaceDE w:val="0"/>
        <w:autoSpaceDN w:val="0"/>
        <w:adjustRightInd w:val="0"/>
        <w:rPr>
          <w:rFonts w:eastAsia="宋体"/>
          <w:lang w:eastAsia="zh-CN"/>
        </w:rPr>
      </w:pPr>
      <w:proofErr w:type="gramStart"/>
      <w:r w:rsidRPr="006549D0">
        <w:rPr>
          <w:rFonts w:eastAsia="宋体"/>
          <w:lang w:eastAsia="zh-CN"/>
        </w:rPr>
        <w:t>void</w:t>
      </w:r>
      <w:proofErr w:type="gramEnd"/>
      <w:r w:rsidRPr="006549D0">
        <w:rPr>
          <w:rFonts w:eastAsia="宋体"/>
          <w:lang w:eastAsia="zh-CN"/>
        </w:rPr>
        <w:t xml:space="preserve"> </w:t>
      </w:r>
      <w:proofErr w:type="spellStart"/>
      <w:r w:rsidRPr="006549D0">
        <w:rPr>
          <w:rFonts w:eastAsia="宋体"/>
          <w:lang w:eastAsia="zh-CN"/>
        </w:rPr>
        <w:t>printData</w:t>
      </w:r>
      <w:proofErr w:type="spellEnd"/>
      <w:r w:rsidRPr="006549D0">
        <w:rPr>
          <w:rFonts w:eastAsia="宋体"/>
          <w:lang w:eastAsia="zh-CN"/>
        </w:rPr>
        <w:t>(</w:t>
      </w:r>
      <w:proofErr w:type="spellStart"/>
      <w:r w:rsidRPr="006549D0">
        <w:rPr>
          <w:rFonts w:eastAsia="宋体"/>
          <w:lang w:eastAsia="zh-CN"/>
        </w:rPr>
        <w:t>int</w:t>
      </w:r>
      <w:proofErr w:type="spellEnd"/>
      <w:r w:rsidRPr="006549D0">
        <w:rPr>
          <w:rFonts w:eastAsia="宋体"/>
          <w:lang w:eastAsia="zh-CN"/>
        </w:rPr>
        <w:t xml:space="preserve"> list[]);</w:t>
      </w:r>
    </w:p>
    <w:p w:rsidR="006F7488" w:rsidRPr="006549D0" w:rsidRDefault="006F7488" w:rsidP="006549D0">
      <w:pPr>
        <w:suppressAutoHyphens w:val="0"/>
        <w:autoSpaceDE w:val="0"/>
        <w:autoSpaceDN w:val="0"/>
        <w:adjustRightInd w:val="0"/>
        <w:rPr>
          <w:rFonts w:eastAsia="宋体"/>
          <w:lang w:eastAsia="zh-CN"/>
        </w:rPr>
      </w:pPr>
    </w:p>
    <w:p w:rsidR="006F7488" w:rsidRPr="006549D0" w:rsidRDefault="006F7488" w:rsidP="006549D0">
      <w:pPr>
        <w:suppressAutoHyphens w:val="0"/>
        <w:autoSpaceDE w:val="0"/>
        <w:autoSpaceDN w:val="0"/>
        <w:adjustRightInd w:val="0"/>
        <w:rPr>
          <w:rFonts w:eastAsia="宋体"/>
          <w:lang w:eastAsia="zh-CN"/>
        </w:rPr>
      </w:pPr>
      <w:proofErr w:type="gramStart"/>
      <w:r w:rsidRPr="006549D0">
        <w:rPr>
          <w:rFonts w:eastAsia="宋体"/>
          <w:lang w:eastAsia="zh-CN"/>
        </w:rPr>
        <w:t>using</w:t>
      </w:r>
      <w:proofErr w:type="gramEnd"/>
      <w:r w:rsidRPr="006549D0">
        <w:rPr>
          <w:rFonts w:eastAsia="宋体"/>
          <w:lang w:eastAsia="zh-CN"/>
        </w:rPr>
        <w:t xml:space="preserve"> namespace </w:t>
      </w:r>
      <w:proofErr w:type="spellStart"/>
      <w:r w:rsidRPr="006549D0">
        <w:rPr>
          <w:rFonts w:eastAsia="宋体"/>
          <w:lang w:eastAsia="zh-CN"/>
        </w:rPr>
        <w:t>std</w:t>
      </w:r>
      <w:proofErr w:type="spellEnd"/>
      <w:r w:rsidRPr="006549D0">
        <w:rPr>
          <w:rFonts w:eastAsia="宋体"/>
          <w:lang w:eastAsia="zh-CN"/>
        </w:rPr>
        <w:t>;</w:t>
      </w:r>
    </w:p>
    <w:p w:rsidR="006F7488" w:rsidRPr="006549D0" w:rsidRDefault="006F7488" w:rsidP="006549D0">
      <w:pPr>
        <w:suppressAutoHyphens w:val="0"/>
        <w:autoSpaceDE w:val="0"/>
        <w:autoSpaceDN w:val="0"/>
        <w:adjustRightInd w:val="0"/>
        <w:rPr>
          <w:rFonts w:eastAsia="宋体"/>
          <w:lang w:eastAsia="zh-CN"/>
        </w:rPr>
      </w:pPr>
    </w:p>
    <w:p w:rsidR="006F7488" w:rsidRPr="006549D0" w:rsidRDefault="006F7488" w:rsidP="006549D0">
      <w:pPr>
        <w:suppressAutoHyphens w:val="0"/>
        <w:autoSpaceDE w:val="0"/>
        <w:autoSpaceDN w:val="0"/>
        <w:adjustRightInd w:val="0"/>
        <w:rPr>
          <w:rFonts w:eastAsia="宋体"/>
          <w:lang w:eastAsia="zh-CN"/>
        </w:rPr>
      </w:pPr>
      <w:proofErr w:type="spellStart"/>
      <w:proofErr w:type="gramStart"/>
      <w:r w:rsidRPr="006549D0">
        <w:rPr>
          <w:rFonts w:eastAsia="宋体"/>
          <w:lang w:eastAsia="zh-CN"/>
        </w:rPr>
        <w:t>int</w:t>
      </w:r>
      <w:proofErr w:type="spellEnd"/>
      <w:proofErr w:type="gramEnd"/>
      <w:r w:rsidRPr="006549D0">
        <w:rPr>
          <w:rFonts w:eastAsia="宋体"/>
          <w:lang w:eastAsia="zh-CN"/>
        </w:rPr>
        <w:t xml:space="preserve"> main(void)</w:t>
      </w: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w:t>
      </w:r>
      <w:r w:rsidRPr="006549D0">
        <w:rPr>
          <w:rFonts w:eastAsia="宋体"/>
          <w:lang w:eastAsia="zh-CN"/>
        </w:rPr>
        <w:tab/>
      </w: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ab/>
      </w:r>
      <w:proofErr w:type="spellStart"/>
      <w:proofErr w:type="gramStart"/>
      <w:r>
        <w:rPr>
          <w:rFonts w:eastAsia="宋体"/>
          <w:lang w:eastAsia="zh-CN"/>
        </w:rPr>
        <w:t>i</w:t>
      </w:r>
      <w:r w:rsidRPr="006549D0">
        <w:rPr>
          <w:rFonts w:eastAsia="宋体"/>
          <w:lang w:eastAsia="zh-CN"/>
        </w:rPr>
        <w:t>nt</w:t>
      </w:r>
      <w:proofErr w:type="spellEnd"/>
      <w:proofErr w:type="gramEnd"/>
      <w:r>
        <w:rPr>
          <w:rFonts w:eastAsia="宋体"/>
          <w:lang w:eastAsia="zh-CN"/>
        </w:rPr>
        <w:t xml:space="preserve"> </w:t>
      </w:r>
      <w:r w:rsidRPr="006549D0">
        <w:rPr>
          <w:rFonts w:eastAsia="宋体"/>
          <w:lang w:eastAsia="zh-CN"/>
        </w:rPr>
        <w:t>numbers[ARRAY_SIZE];</w:t>
      </w:r>
    </w:p>
    <w:p w:rsidR="006F7488" w:rsidRPr="006549D0" w:rsidRDefault="006F7488" w:rsidP="006549D0">
      <w:pPr>
        <w:suppressAutoHyphens w:val="0"/>
        <w:autoSpaceDE w:val="0"/>
        <w:autoSpaceDN w:val="0"/>
        <w:adjustRightInd w:val="0"/>
        <w:rPr>
          <w:rFonts w:eastAsia="宋体"/>
          <w:lang w:eastAsia="zh-CN"/>
        </w:rPr>
      </w:pP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ab/>
      </w:r>
      <w:proofErr w:type="spellStart"/>
      <w:proofErr w:type="gramStart"/>
      <w:r w:rsidRPr="006549D0">
        <w:rPr>
          <w:rFonts w:eastAsia="宋体"/>
          <w:lang w:eastAsia="zh-CN"/>
        </w:rPr>
        <w:t>cout</w:t>
      </w:r>
      <w:proofErr w:type="spellEnd"/>
      <w:proofErr w:type="gramEnd"/>
      <w:r w:rsidRPr="006549D0">
        <w:rPr>
          <w:rFonts w:eastAsia="宋体"/>
          <w:lang w:eastAsia="zh-CN"/>
        </w:rPr>
        <w:t xml:space="preserve"> &lt;&lt; "\n\</w:t>
      </w:r>
      <w:proofErr w:type="spellStart"/>
      <w:r w:rsidRPr="006549D0">
        <w:rPr>
          <w:rFonts w:eastAsia="宋体"/>
          <w:lang w:eastAsia="zh-CN"/>
        </w:rPr>
        <w:t>nCreating</w:t>
      </w:r>
      <w:proofErr w:type="spellEnd"/>
      <w:r w:rsidRPr="006549D0">
        <w:rPr>
          <w:rFonts w:eastAsia="宋体"/>
          <w:lang w:eastAsia="zh-CN"/>
        </w:rPr>
        <w:t xml:space="preserve"> Array Data\n";</w:t>
      </w: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ab/>
      </w:r>
      <w:proofErr w:type="spellStart"/>
      <w:proofErr w:type="gramStart"/>
      <w:r w:rsidRPr="006549D0">
        <w:rPr>
          <w:rFonts w:eastAsia="宋体"/>
          <w:lang w:eastAsia="zh-CN"/>
        </w:rPr>
        <w:t>createData</w:t>
      </w:r>
      <w:proofErr w:type="spellEnd"/>
      <w:r w:rsidRPr="006549D0">
        <w:rPr>
          <w:rFonts w:eastAsia="宋体"/>
          <w:lang w:eastAsia="zh-CN"/>
        </w:rPr>
        <w:t>(</w:t>
      </w:r>
      <w:proofErr w:type="gramEnd"/>
      <w:r w:rsidRPr="006549D0">
        <w:rPr>
          <w:rFonts w:eastAsia="宋体"/>
          <w:lang w:eastAsia="zh-CN"/>
        </w:rPr>
        <w:t>numbers);</w:t>
      </w:r>
    </w:p>
    <w:p w:rsidR="006F7488" w:rsidRPr="006549D0" w:rsidRDefault="006F7488" w:rsidP="006549D0">
      <w:pPr>
        <w:suppressAutoHyphens w:val="0"/>
        <w:autoSpaceDE w:val="0"/>
        <w:autoSpaceDN w:val="0"/>
        <w:adjustRightInd w:val="0"/>
        <w:rPr>
          <w:rFonts w:eastAsia="宋体"/>
          <w:lang w:eastAsia="zh-CN"/>
        </w:rPr>
      </w:pP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ab/>
      </w:r>
      <w:proofErr w:type="spellStart"/>
      <w:proofErr w:type="gramStart"/>
      <w:r w:rsidRPr="006549D0">
        <w:rPr>
          <w:rFonts w:eastAsia="宋体"/>
          <w:lang w:eastAsia="zh-CN"/>
        </w:rPr>
        <w:t>cout</w:t>
      </w:r>
      <w:proofErr w:type="spellEnd"/>
      <w:proofErr w:type="gramEnd"/>
      <w:r w:rsidRPr="006549D0">
        <w:rPr>
          <w:rFonts w:eastAsia="宋体"/>
          <w:lang w:eastAsia="zh-CN"/>
        </w:rPr>
        <w:t xml:space="preserve"> &lt;&lt; "\n\</w:t>
      </w:r>
      <w:proofErr w:type="spellStart"/>
      <w:r w:rsidRPr="006549D0">
        <w:rPr>
          <w:rFonts w:eastAsia="宋体"/>
          <w:lang w:eastAsia="zh-CN"/>
        </w:rPr>
        <w:t>nPrinting</w:t>
      </w:r>
      <w:proofErr w:type="spellEnd"/>
      <w:r w:rsidRPr="006549D0">
        <w:rPr>
          <w:rFonts w:eastAsia="宋体"/>
          <w:lang w:eastAsia="zh-CN"/>
        </w:rPr>
        <w:t xml:space="preserve"> Array Data.\n";</w:t>
      </w: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ab/>
      </w:r>
      <w:proofErr w:type="spellStart"/>
      <w:proofErr w:type="gramStart"/>
      <w:r w:rsidRPr="006549D0">
        <w:rPr>
          <w:rFonts w:eastAsia="宋体"/>
          <w:lang w:eastAsia="zh-CN"/>
        </w:rPr>
        <w:t>printData</w:t>
      </w:r>
      <w:proofErr w:type="spellEnd"/>
      <w:r w:rsidRPr="006549D0">
        <w:rPr>
          <w:rFonts w:eastAsia="宋体"/>
          <w:lang w:eastAsia="zh-CN"/>
        </w:rPr>
        <w:t>(</w:t>
      </w:r>
      <w:proofErr w:type="gramEnd"/>
      <w:r w:rsidRPr="006549D0">
        <w:rPr>
          <w:rFonts w:eastAsia="宋体"/>
          <w:lang w:eastAsia="zh-CN"/>
        </w:rPr>
        <w:t>numbers);</w:t>
      </w:r>
    </w:p>
    <w:p w:rsidR="006F7488" w:rsidRPr="006549D0" w:rsidRDefault="006F7488" w:rsidP="006549D0">
      <w:pPr>
        <w:suppressAutoHyphens w:val="0"/>
        <w:autoSpaceDE w:val="0"/>
        <w:autoSpaceDN w:val="0"/>
        <w:adjustRightInd w:val="0"/>
        <w:rPr>
          <w:rFonts w:eastAsia="宋体"/>
          <w:lang w:eastAsia="zh-CN"/>
        </w:rPr>
      </w:pP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ab/>
      </w:r>
      <w:proofErr w:type="spellStart"/>
      <w:proofErr w:type="gramStart"/>
      <w:r w:rsidRPr="006549D0">
        <w:rPr>
          <w:rFonts w:eastAsia="宋体"/>
          <w:lang w:eastAsia="zh-CN"/>
        </w:rPr>
        <w:t>cout</w:t>
      </w:r>
      <w:proofErr w:type="spellEnd"/>
      <w:proofErr w:type="gramEnd"/>
      <w:r w:rsidRPr="006549D0">
        <w:rPr>
          <w:rFonts w:eastAsia="宋体"/>
          <w:lang w:eastAsia="zh-CN"/>
        </w:rPr>
        <w:t xml:space="preserve"> &lt;&lt; "\n\</w:t>
      </w:r>
      <w:proofErr w:type="spellStart"/>
      <w:r w:rsidRPr="006549D0">
        <w:rPr>
          <w:rFonts w:eastAsia="宋体"/>
          <w:lang w:eastAsia="zh-CN"/>
        </w:rPr>
        <w:t>nPrint</w:t>
      </w:r>
      <w:proofErr w:type="spellEnd"/>
      <w:r w:rsidRPr="006549D0">
        <w:rPr>
          <w:rFonts w:eastAsia="宋体"/>
          <w:lang w:eastAsia="zh-CN"/>
        </w:rPr>
        <w:t xml:space="preserve"> Element in Odd Index.\n";</w:t>
      </w: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ab/>
      </w:r>
      <w:proofErr w:type="spellStart"/>
      <w:proofErr w:type="gramStart"/>
      <w:r w:rsidRPr="006549D0">
        <w:rPr>
          <w:rFonts w:eastAsia="宋体"/>
          <w:lang w:eastAsia="zh-CN"/>
        </w:rPr>
        <w:t>printOddIndex</w:t>
      </w:r>
      <w:proofErr w:type="spellEnd"/>
      <w:r w:rsidRPr="006549D0">
        <w:rPr>
          <w:rFonts w:eastAsia="宋体"/>
          <w:lang w:eastAsia="zh-CN"/>
        </w:rPr>
        <w:t>(</w:t>
      </w:r>
      <w:proofErr w:type="gramEnd"/>
      <w:r w:rsidRPr="006549D0">
        <w:rPr>
          <w:rFonts w:eastAsia="宋体"/>
          <w:lang w:eastAsia="zh-CN"/>
        </w:rPr>
        <w:t>numbers);</w:t>
      </w:r>
    </w:p>
    <w:p w:rsidR="006F7488" w:rsidRPr="006549D0" w:rsidRDefault="006F7488" w:rsidP="006549D0">
      <w:pPr>
        <w:suppressAutoHyphens w:val="0"/>
        <w:autoSpaceDE w:val="0"/>
        <w:autoSpaceDN w:val="0"/>
        <w:adjustRightInd w:val="0"/>
        <w:rPr>
          <w:rFonts w:eastAsia="宋体"/>
          <w:lang w:eastAsia="zh-CN"/>
        </w:rPr>
      </w:pP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ab/>
      </w:r>
      <w:proofErr w:type="spellStart"/>
      <w:proofErr w:type="gramStart"/>
      <w:r w:rsidRPr="006549D0">
        <w:rPr>
          <w:rFonts w:eastAsia="宋体"/>
          <w:lang w:eastAsia="zh-CN"/>
        </w:rPr>
        <w:t>cout</w:t>
      </w:r>
      <w:proofErr w:type="spellEnd"/>
      <w:proofErr w:type="gramEnd"/>
      <w:r w:rsidRPr="006549D0">
        <w:rPr>
          <w:rFonts w:eastAsia="宋体"/>
          <w:lang w:eastAsia="zh-CN"/>
        </w:rPr>
        <w:t xml:space="preserve"> &lt;&lt; "\n\</w:t>
      </w:r>
      <w:proofErr w:type="spellStart"/>
      <w:r w:rsidRPr="006549D0">
        <w:rPr>
          <w:rFonts w:eastAsia="宋体"/>
          <w:lang w:eastAsia="zh-CN"/>
        </w:rPr>
        <w:t>nPrint</w:t>
      </w:r>
      <w:proofErr w:type="spellEnd"/>
      <w:r w:rsidRPr="006549D0">
        <w:rPr>
          <w:rFonts w:eastAsia="宋体"/>
          <w:lang w:eastAsia="zh-CN"/>
        </w:rPr>
        <w:t xml:space="preserve"> Element with Odd Value.\n";</w:t>
      </w: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ab/>
      </w:r>
      <w:proofErr w:type="spellStart"/>
      <w:proofErr w:type="gramStart"/>
      <w:r w:rsidRPr="006549D0">
        <w:rPr>
          <w:rFonts w:eastAsia="宋体"/>
          <w:lang w:eastAsia="zh-CN"/>
        </w:rPr>
        <w:t>printOddInteger</w:t>
      </w:r>
      <w:proofErr w:type="spellEnd"/>
      <w:r w:rsidRPr="006549D0">
        <w:rPr>
          <w:rFonts w:eastAsia="宋体"/>
          <w:lang w:eastAsia="zh-CN"/>
        </w:rPr>
        <w:t>(</w:t>
      </w:r>
      <w:proofErr w:type="gramEnd"/>
      <w:r w:rsidRPr="006549D0">
        <w:rPr>
          <w:rFonts w:eastAsia="宋体"/>
          <w:lang w:eastAsia="zh-CN"/>
        </w:rPr>
        <w:t>numbers);</w:t>
      </w:r>
    </w:p>
    <w:p w:rsidR="006F7488" w:rsidRPr="006549D0" w:rsidRDefault="006F7488" w:rsidP="006549D0">
      <w:pPr>
        <w:suppressAutoHyphens w:val="0"/>
        <w:autoSpaceDE w:val="0"/>
        <w:autoSpaceDN w:val="0"/>
        <w:adjustRightInd w:val="0"/>
        <w:rPr>
          <w:rFonts w:eastAsia="宋体"/>
          <w:lang w:eastAsia="zh-CN"/>
        </w:rPr>
      </w:pP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ab/>
      </w:r>
      <w:proofErr w:type="spellStart"/>
      <w:proofErr w:type="gramStart"/>
      <w:r w:rsidRPr="006549D0">
        <w:rPr>
          <w:rFonts w:eastAsia="宋体"/>
          <w:lang w:eastAsia="zh-CN"/>
        </w:rPr>
        <w:t>cout</w:t>
      </w:r>
      <w:proofErr w:type="spellEnd"/>
      <w:proofErr w:type="gramEnd"/>
      <w:r w:rsidRPr="006549D0">
        <w:rPr>
          <w:rFonts w:eastAsia="宋体"/>
          <w:lang w:eastAsia="zh-CN"/>
        </w:rPr>
        <w:t xml:space="preserve"> &lt;&lt; "\n\</w:t>
      </w:r>
      <w:proofErr w:type="spellStart"/>
      <w:r w:rsidRPr="006549D0">
        <w:rPr>
          <w:rFonts w:eastAsia="宋体"/>
          <w:lang w:eastAsia="zh-CN"/>
        </w:rPr>
        <w:t>nNumber</w:t>
      </w:r>
      <w:proofErr w:type="spellEnd"/>
      <w:r w:rsidRPr="006549D0">
        <w:rPr>
          <w:rFonts w:eastAsia="宋体"/>
          <w:lang w:eastAsia="zh-CN"/>
        </w:rPr>
        <w:t xml:space="preserve"> of element with even value is: " &lt;&lt; </w:t>
      </w:r>
      <w:proofErr w:type="spellStart"/>
      <w:r w:rsidRPr="006549D0">
        <w:rPr>
          <w:rFonts w:eastAsia="宋体"/>
          <w:lang w:eastAsia="zh-CN"/>
        </w:rPr>
        <w:t>countEven</w:t>
      </w:r>
      <w:proofErr w:type="spellEnd"/>
      <w:r w:rsidRPr="006549D0">
        <w:rPr>
          <w:rFonts w:eastAsia="宋体"/>
          <w:lang w:eastAsia="zh-CN"/>
        </w:rPr>
        <w:t xml:space="preserve">(numbers) &lt;&lt; </w:t>
      </w:r>
      <w:r>
        <w:rPr>
          <w:rFonts w:eastAsia="宋体"/>
          <w:lang w:eastAsia="zh-CN"/>
        </w:rPr>
        <w:tab/>
      </w:r>
      <w:proofErr w:type="spellStart"/>
      <w:r w:rsidRPr="006549D0">
        <w:rPr>
          <w:rFonts w:eastAsia="宋体"/>
          <w:lang w:eastAsia="zh-CN"/>
        </w:rPr>
        <w:t>endl</w:t>
      </w:r>
      <w:proofErr w:type="spellEnd"/>
      <w:r w:rsidRPr="006549D0">
        <w:rPr>
          <w:rFonts w:eastAsia="宋体"/>
          <w:lang w:eastAsia="zh-CN"/>
        </w:rPr>
        <w:t>;</w:t>
      </w: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ab/>
      </w:r>
    </w:p>
    <w:p w:rsidR="006F7488" w:rsidRPr="006549D0" w:rsidRDefault="006F7488" w:rsidP="006549D0">
      <w:pPr>
        <w:suppressAutoHyphens w:val="0"/>
        <w:autoSpaceDE w:val="0"/>
        <w:autoSpaceDN w:val="0"/>
        <w:adjustRightInd w:val="0"/>
        <w:rPr>
          <w:rFonts w:eastAsia="宋体"/>
          <w:lang w:eastAsia="zh-CN"/>
        </w:rPr>
      </w:pP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ab/>
      </w:r>
      <w:proofErr w:type="gramStart"/>
      <w:r w:rsidRPr="006549D0">
        <w:rPr>
          <w:rFonts w:eastAsia="宋体"/>
          <w:lang w:eastAsia="zh-CN"/>
        </w:rPr>
        <w:t>system(</w:t>
      </w:r>
      <w:proofErr w:type="gramEnd"/>
      <w:r w:rsidRPr="006549D0">
        <w:rPr>
          <w:rFonts w:eastAsia="宋体"/>
          <w:lang w:eastAsia="zh-CN"/>
        </w:rPr>
        <w:t>"pause");</w:t>
      </w:r>
    </w:p>
    <w:p w:rsidR="006F7488" w:rsidRPr="006549D0" w:rsidRDefault="006F7488" w:rsidP="006549D0">
      <w:pPr>
        <w:suppressAutoHyphens w:val="0"/>
        <w:autoSpaceDE w:val="0"/>
        <w:autoSpaceDN w:val="0"/>
        <w:adjustRightInd w:val="0"/>
        <w:rPr>
          <w:rFonts w:eastAsia="宋体"/>
          <w:lang w:eastAsia="zh-CN"/>
        </w:rPr>
      </w:pPr>
      <w:r w:rsidRPr="006549D0">
        <w:rPr>
          <w:rFonts w:eastAsia="宋体"/>
          <w:lang w:eastAsia="zh-CN"/>
        </w:rPr>
        <w:tab/>
      </w:r>
      <w:proofErr w:type="gramStart"/>
      <w:r w:rsidRPr="006549D0">
        <w:rPr>
          <w:rFonts w:eastAsia="宋体"/>
          <w:lang w:eastAsia="zh-CN"/>
        </w:rPr>
        <w:t>return</w:t>
      </w:r>
      <w:proofErr w:type="gramEnd"/>
      <w:r w:rsidRPr="006549D0">
        <w:rPr>
          <w:rFonts w:eastAsia="宋体"/>
          <w:lang w:eastAsia="zh-CN"/>
        </w:rPr>
        <w:t xml:space="preserve"> 0;</w:t>
      </w:r>
    </w:p>
    <w:p w:rsidR="006F7488" w:rsidRPr="006549D0" w:rsidRDefault="006F7488" w:rsidP="006549D0">
      <w:pPr>
        <w:suppressAutoHyphens w:val="0"/>
        <w:autoSpaceDE w:val="0"/>
        <w:autoSpaceDN w:val="0"/>
        <w:adjustRightInd w:val="0"/>
        <w:rPr>
          <w:rFonts w:eastAsia="宋体"/>
          <w:lang w:eastAsia="zh-CN"/>
        </w:rPr>
      </w:pPr>
      <w:r>
        <w:rPr>
          <w:rFonts w:eastAsia="宋体"/>
          <w:lang w:eastAsia="zh-CN"/>
        </w:rPr>
        <w:tab/>
      </w:r>
      <w:r w:rsidRPr="006549D0">
        <w:rPr>
          <w:rFonts w:eastAsia="宋体"/>
          <w:lang w:eastAsia="zh-CN"/>
        </w:rPr>
        <w:t>} /* main */</w:t>
      </w:r>
    </w:p>
    <w:p w:rsidR="006F7488" w:rsidRPr="006549D0" w:rsidRDefault="006F7488" w:rsidP="006549D0">
      <w:pPr>
        <w:suppressAutoHyphens w:val="0"/>
        <w:autoSpaceDE w:val="0"/>
        <w:autoSpaceDN w:val="0"/>
        <w:adjustRightInd w:val="0"/>
        <w:rPr>
          <w:rFonts w:eastAsia="宋体"/>
          <w:lang w:eastAsia="zh-CN"/>
        </w:rPr>
      </w:pPr>
    </w:p>
    <w:p w:rsidR="006F7488" w:rsidRPr="006549D0" w:rsidRDefault="006F7488" w:rsidP="006549D0">
      <w:pPr>
        <w:suppressAutoHyphens w:val="0"/>
        <w:autoSpaceDE w:val="0"/>
        <w:autoSpaceDN w:val="0"/>
        <w:adjustRightInd w:val="0"/>
        <w:ind w:left="720"/>
        <w:rPr>
          <w:rFonts w:eastAsia="宋体"/>
          <w:lang w:eastAsia="zh-CN"/>
        </w:rPr>
      </w:pPr>
      <w:proofErr w:type="gramStart"/>
      <w:r w:rsidRPr="006549D0">
        <w:rPr>
          <w:rFonts w:eastAsia="宋体"/>
          <w:lang w:eastAsia="zh-CN"/>
        </w:rPr>
        <w:t>void</w:t>
      </w:r>
      <w:proofErr w:type="gramEnd"/>
      <w:r w:rsidRPr="006549D0">
        <w:rPr>
          <w:rFonts w:eastAsia="宋体"/>
          <w:lang w:eastAsia="zh-CN"/>
        </w:rPr>
        <w:t xml:space="preserve"> </w:t>
      </w:r>
      <w:proofErr w:type="spellStart"/>
      <w:r w:rsidRPr="006549D0">
        <w:rPr>
          <w:rFonts w:eastAsia="宋体"/>
          <w:lang w:eastAsia="zh-CN"/>
        </w:rPr>
        <w:t>createData</w:t>
      </w:r>
      <w:proofErr w:type="spellEnd"/>
      <w:r w:rsidRPr="006549D0">
        <w:rPr>
          <w:rFonts w:eastAsia="宋体"/>
          <w:lang w:eastAsia="zh-CN"/>
        </w:rPr>
        <w:t>(</w:t>
      </w:r>
      <w:proofErr w:type="spellStart"/>
      <w:r w:rsidRPr="006549D0">
        <w:rPr>
          <w:rFonts w:eastAsia="宋体"/>
          <w:lang w:eastAsia="zh-CN"/>
        </w:rPr>
        <w:t>int</w:t>
      </w:r>
      <w:proofErr w:type="spellEnd"/>
      <w:r w:rsidRPr="006549D0">
        <w:rPr>
          <w:rFonts w:eastAsia="宋体"/>
          <w:lang w:eastAsia="zh-CN"/>
        </w:rPr>
        <w:t xml:space="preserve"> list[])</w:t>
      </w: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w:t>
      </w: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ab/>
      </w:r>
      <w:proofErr w:type="spellStart"/>
      <w:proofErr w:type="gramStart"/>
      <w:r w:rsidRPr="006549D0">
        <w:rPr>
          <w:rFonts w:eastAsia="宋体"/>
          <w:lang w:eastAsia="zh-CN"/>
        </w:rPr>
        <w:t>int</w:t>
      </w:r>
      <w:proofErr w:type="spellEnd"/>
      <w:proofErr w:type="gramEnd"/>
      <w:r w:rsidRPr="006549D0">
        <w:rPr>
          <w:rFonts w:eastAsia="宋体"/>
          <w:lang w:eastAsia="zh-CN"/>
        </w:rPr>
        <w:t xml:space="preserve"> </w:t>
      </w:r>
      <w:proofErr w:type="spellStart"/>
      <w:r w:rsidRPr="006549D0">
        <w:rPr>
          <w:rFonts w:eastAsia="宋体"/>
          <w:lang w:eastAsia="zh-CN"/>
        </w:rPr>
        <w:t>i</w:t>
      </w:r>
      <w:proofErr w:type="spellEnd"/>
      <w:r w:rsidRPr="006549D0">
        <w:rPr>
          <w:rFonts w:eastAsia="宋体"/>
          <w:lang w:eastAsia="zh-CN"/>
        </w:rPr>
        <w:t>;</w:t>
      </w:r>
    </w:p>
    <w:p w:rsidR="006F7488" w:rsidRPr="006549D0" w:rsidRDefault="006F7488" w:rsidP="006549D0">
      <w:pPr>
        <w:suppressAutoHyphens w:val="0"/>
        <w:autoSpaceDE w:val="0"/>
        <w:autoSpaceDN w:val="0"/>
        <w:adjustRightInd w:val="0"/>
        <w:ind w:left="720"/>
        <w:rPr>
          <w:rFonts w:eastAsia="宋体"/>
          <w:lang w:eastAsia="zh-CN"/>
        </w:rPr>
      </w:pP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ab/>
      </w:r>
      <w:proofErr w:type="spellStart"/>
      <w:proofErr w:type="gramStart"/>
      <w:r w:rsidRPr="006549D0">
        <w:rPr>
          <w:rFonts w:eastAsia="宋体"/>
          <w:lang w:eastAsia="zh-CN"/>
        </w:rPr>
        <w:t>srand</w:t>
      </w:r>
      <w:proofErr w:type="spellEnd"/>
      <w:r w:rsidRPr="006549D0">
        <w:rPr>
          <w:rFonts w:eastAsia="宋体"/>
          <w:lang w:eastAsia="zh-CN"/>
        </w:rPr>
        <w:t>(</w:t>
      </w:r>
      <w:proofErr w:type="gramEnd"/>
      <w:r w:rsidRPr="006549D0">
        <w:rPr>
          <w:rFonts w:eastAsia="宋体"/>
          <w:lang w:eastAsia="zh-CN"/>
        </w:rPr>
        <w:t>time(NULL)); //seed random function</w:t>
      </w: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ab/>
      </w:r>
      <w:proofErr w:type="gramStart"/>
      <w:r w:rsidRPr="006549D0">
        <w:rPr>
          <w:rFonts w:eastAsia="宋体"/>
          <w:lang w:eastAsia="zh-CN"/>
        </w:rPr>
        <w:t>for</w:t>
      </w:r>
      <w:proofErr w:type="gramEnd"/>
      <w:r w:rsidRPr="006549D0">
        <w:rPr>
          <w:rFonts w:eastAsia="宋体"/>
          <w:lang w:eastAsia="zh-CN"/>
        </w:rPr>
        <w:t xml:space="preserve"> (</w:t>
      </w:r>
      <w:proofErr w:type="spellStart"/>
      <w:r w:rsidRPr="006549D0">
        <w:rPr>
          <w:rFonts w:eastAsia="宋体"/>
          <w:lang w:eastAsia="zh-CN"/>
        </w:rPr>
        <w:t>i</w:t>
      </w:r>
      <w:proofErr w:type="spellEnd"/>
      <w:r w:rsidRPr="006549D0">
        <w:rPr>
          <w:rFonts w:eastAsia="宋体"/>
          <w:lang w:eastAsia="zh-CN"/>
        </w:rPr>
        <w:t xml:space="preserve">=0; </w:t>
      </w:r>
      <w:proofErr w:type="spellStart"/>
      <w:r w:rsidRPr="006549D0">
        <w:rPr>
          <w:rFonts w:eastAsia="宋体"/>
          <w:lang w:eastAsia="zh-CN"/>
        </w:rPr>
        <w:t>i</w:t>
      </w:r>
      <w:proofErr w:type="spellEnd"/>
      <w:r w:rsidRPr="006549D0">
        <w:rPr>
          <w:rFonts w:eastAsia="宋体"/>
          <w:lang w:eastAsia="zh-CN"/>
        </w:rPr>
        <w:t xml:space="preserve">&lt;ARRAY_SIZE; </w:t>
      </w:r>
      <w:proofErr w:type="spellStart"/>
      <w:r w:rsidRPr="006549D0">
        <w:rPr>
          <w:rFonts w:eastAsia="宋体"/>
          <w:lang w:eastAsia="zh-CN"/>
        </w:rPr>
        <w:t>i</w:t>
      </w:r>
      <w:proofErr w:type="spellEnd"/>
      <w:r w:rsidRPr="006549D0">
        <w:rPr>
          <w:rFonts w:eastAsia="宋体"/>
          <w:lang w:eastAsia="zh-CN"/>
        </w:rPr>
        <w:t>++)</w:t>
      </w: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ab/>
      </w:r>
      <w:r w:rsidRPr="006549D0">
        <w:rPr>
          <w:rFonts w:eastAsia="宋体"/>
          <w:lang w:eastAsia="zh-CN"/>
        </w:rPr>
        <w:tab/>
      </w:r>
      <w:proofErr w:type="gramStart"/>
      <w:r w:rsidRPr="006549D0">
        <w:rPr>
          <w:rFonts w:eastAsia="宋体"/>
          <w:lang w:eastAsia="zh-CN"/>
        </w:rPr>
        <w:t>list[</w:t>
      </w:r>
      <w:proofErr w:type="spellStart"/>
      <w:proofErr w:type="gramEnd"/>
      <w:r w:rsidRPr="006549D0">
        <w:rPr>
          <w:rFonts w:eastAsia="宋体"/>
          <w:lang w:eastAsia="zh-CN"/>
        </w:rPr>
        <w:t>i</w:t>
      </w:r>
      <w:proofErr w:type="spellEnd"/>
      <w:r w:rsidRPr="006549D0">
        <w:rPr>
          <w:rFonts w:eastAsia="宋体"/>
          <w:lang w:eastAsia="zh-CN"/>
        </w:rPr>
        <w:t xml:space="preserve">] = rand()%900 + 100; //scaled random number </w:t>
      </w:r>
    </w:p>
    <w:p w:rsidR="006F7488" w:rsidRPr="006549D0" w:rsidRDefault="006F7488" w:rsidP="006549D0">
      <w:pPr>
        <w:suppressAutoHyphens w:val="0"/>
        <w:autoSpaceDE w:val="0"/>
        <w:autoSpaceDN w:val="0"/>
        <w:adjustRightInd w:val="0"/>
        <w:ind w:left="720"/>
        <w:rPr>
          <w:rFonts w:eastAsia="宋体"/>
          <w:lang w:eastAsia="zh-CN"/>
        </w:rPr>
      </w:pP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 xml:space="preserve">} /* </w:t>
      </w:r>
      <w:proofErr w:type="spellStart"/>
      <w:r w:rsidRPr="006549D0">
        <w:rPr>
          <w:rFonts w:eastAsia="宋体"/>
          <w:lang w:eastAsia="zh-CN"/>
        </w:rPr>
        <w:t>createData</w:t>
      </w:r>
      <w:proofErr w:type="spellEnd"/>
      <w:r w:rsidRPr="006549D0">
        <w:rPr>
          <w:rFonts w:eastAsia="宋体"/>
          <w:lang w:eastAsia="zh-CN"/>
        </w:rPr>
        <w:t xml:space="preserve"> */</w:t>
      </w:r>
    </w:p>
    <w:p w:rsidR="006F7488" w:rsidRPr="006549D0" w:rsidRDefault="006F7488" w:rsidP="006549D0">
      <w:pPr>
        <w:suppressAutoHyphens w:val="0"/>
        <w:autoSpaceDE w:val="0"/>
        <w:autoSpaceDN w:val="0"/>
        <w:adjustRightInd w:val="0"/>
        <w:ind w:left="720"/>
        <w:rPr>
          <w:rFonts w:eastAsia="宋体"/>
          <w:lang w:eastAsia="zh-CN"/>
        </w:rPr>
      </w:pPr>
    </w:p>
    <w:p w:rsidR="006F7488" w:rsidRPr="006549D0" w:rsidRDefault="006F7488" w:rsidP="006549D0">
      <w:pPr>
        <w:suppressAutoHyphens w:val="0"/>
        <w:autoSpaceDE w:val="0"/>
        <w:autoSpaceDN w:val="0"/>
        <w:adjustRightInd w:val="0"/>
        <w:ind w:left="720"/>
        <w:rPr>
          <w:rFonts w:eastAsia="宋体"/>
          <w:lang w:eastAsia="zh-CN"/>
        </w:rPr>
      </w:pPr>
      <w:proofErr w:type="gramStart"/>
      <w:r w:rsidRPr="006549D0">
        <w:rPr>
          <w:rFonts w:eastAsia="宋体"/>
          <w:lang w:eastAsia="zh-CN"/>
        </w:rPr>
        <w:t>void</w:t>
      </w:r>
      <w:proofErr w:type="gramEnd"/>
      <w:r w:rsidRPr="006549D0">
        <w:rPr>
          <w:rFonts w:eastAsia="宋体"/>
          <w:lang w:eastAsia="zh-CN"/>
        </w:rPr>
        <w:t xml:space="preserve"> </w:t>
      </w:r>
      <w:proofErr w:type="spellStart"/>
      <w:r w:rsidRPr="006549D0">
        <w:rPr>
          <w:rFonts w:eastAsia="宋体"/>
          <w:lang w:eastAsia="zh-CN"/>
        </w:rPr>
        <w:t>printData</w:t>
      </w:r>
      <w:proofErr w:type="spellEnd"/>
      <w:r w:rsidRPr="006549D0">
        <w:rPr>
          <w:rFonts w:eastAsia="宋体"/>
          <w:lang w:eastAsia="zh-CN"/>
        </w:rPr>
        <w:t>(</w:t>
      </w:r>
      <w:proofErr w:type="spellStart"/>
      <w:r w:rsidRPr="006549D0">
        <w:rPr>
          <w:rFonts w:eastAsia="宋体"/>
          <w:lang w:eastAsia="zh-CN"/>
        </w:rPr>
        <w:t>int</w:t>
      </w:r>
      <w:proofErr w:type="spellEnd"/>
      <w:r w:rsidRPr="006549D0">
        <w:rPr>
          <w:rFonts w:eastAsia="宋体"/>
          <w:lang w:eastAsia="zh-CN"/>
        </w:rPr>
        <w:t xml:space="preserve"> list[])</w:t>
      </w: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w:t>
      </w: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ab/>
      </w:r>
      <w:proofErr w:type="spellStart"/>
      <w:proofErr w:type="gramStart"/>
      <w:r w:rsidRPr="006549D0">
        <w:rPr>
          <w:rFonts w:eastAsia="宋体"/>
          <w:lang w:eastAsia="zh-CN"/>
        </w:rPr>
        <w:t>int</w:t>
      </w:r>
      <w:proofErr w:type="spellEnd"/>
      <w:proofErr w:type="gramEnd"/>
      <w:r w:rsidRPr="006549D0">
        <w:rPr>
          <w:rFonts w:eastAsia="宋体"/>
          <w:lang w:eastAsia="zh-CN"/>
        </w:rPr>
        <w:t xml:space="preserve"> </w:t>
      </w:r>
      <w:proofErr w:type="spellStart"/>
      <w:r w:rsidRPr="006549D0">
        <w:rPr>
          <w:rFonts w:eastAsia="宋体"/>
          <w:lang w:eastAsia="zh-CN"/>
        </w:rPr>
        <w:t>i</w:t>
      </w:r>
      <w:proofErr w:type="spellEnd"/>
      <w:r w:rsidRPr="006549D0">
        <w:rPr>
          <w:rFonts w:eastAsia="宋体"/>
          <w:lang w:eastAsia="zh-CN"/>
        </w:rPr>
        <w:t>;</w:t>
      </w:r>
    </w:p>
    <w:p w:rsidR="006F7488" w:rsidRPr="006549D0" w:rsidRDefault="006F7488" w:rsidP="006549D0">
      <w:pPr>
        <w:suppressAutoHyphens w:val="0"/>
        <w:autoSpaceDE w:val="0"/>
        <w:autoSpaceDN w:val="0"/>
        <w:adjustRightInd w:val="0"/>
        <w:ind w:left="720"/>
        <w:rPr>
          <w:rFonts w:eastAsia="宋体"/>
          <w:lang w:eastAsia="zh-CN"/>
        </w:rPr>
      </w:pP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ab/>
      </w:r>
      <w:proofErr w:type="gramStart"/>
      <w:r w:rsidRPr="006549D0">
        <w:rPr>
          <w:rFonts w:eastAsia="宋体"/>
          <w:lang w:eastAsia="zh-CN"/>
        </w:rPr>
        <w:t>for</w:t>
      </w:r>
      <w:proofErr w:type="gramEnd"/>
      <w:r w:rsidRPr="006549D0">
        <w:rPr>
          <w:rFonts w:eastAsia="宋体"/>
          <w:lang w:eastAsia="zh-CN"/>
        </w:rPr>
        <w:t xml:space="preserve"> (</w:t>
      </w:r>
      <w:proofErr w:type="spellStart"/>
      <w:r w:rsidRPr="006549D0">
        <w:rPr>
          <w:rFonts w:eastAsia="宋体"/>
          <w:lang w:eastAsia="zh-CN"/>
        </w:rPr>
        <w:t>i</w:t>
      </w:r>
      <w:proofErr w:type="spellEnd"/>
      <w:r w:rsidRPr="006549D0">
        <w:rPr>
          <w:rFonts w:eastAsia="宋体"/>
          <w:lang w:eastAsia="zh-CN"/>
        </w:rPr>
        <w:t xml:space="preserve">=0; </w:t>
      </w:r>
      <w:proofErr w:type="spellStart"/>
      <w:r w:rsidRPr="006549D0">
        <w:rPr>
          <w:rFonts w:eastAsia="宋体"/>
          <w:lang w:eastAsia="zh-CN"/>
        </w:rPr>
        <w:t>i</w:t>
      </w:r>
      <w:proofErr w:type="spellEnd"/>
      <w:r w:rsidRPr="006549D0">
        <w:rPr>
          <w:rFonts w:eastAsia="宋体"/>
          <w:lang w:eastAsia="zh-CN"/>
        </w:rPr>
        <w:t xml:space="preserve">&lt;ARRAY_SIZE; </w:t>
      </w:r>
      <w:proofErr w:type="spellStart"/>
      <w:r w:rsidRPr="006549D0">
        <w:rPr>
          <w:rFonts w:eastAsia="宋体"/>
          <w:lang w:eastAsia="zh-CN"/>
        </w:rPr>
        <w:t>i</w:t>
      </w:r>
      <w:proofErr w:type="spellEnd"/>
      <w:r w:rsidRPr="006549D0">
        <w:rPr>
          <w:rFonts w:eastAsia="宋体"/>
          <w:lang w:eastAsia="zh-CN"/>
        </w:rPr>
        <w:t>++)</w:t>
      </w: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ab/>
        <w:t>{</w:t>
      </w: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ab/>
      </w:r>
      <w:r w:rsidRPr="006549D0">
        <w:rPr>
          <w:rFonts w:eastAsia="宋体"/>
          <w:lang w:eastAsia="zh-CN"/>
        </w:rPr>
        <w:tab/>
      </w:r>
      <w:proofErr w:type="gramStart"/>
      <w:r w:rsidRPr="006549D0">
        <w:rPr>
          <w:rFonts w:eastAsia="宋体"/>
          <w:lang w:eastAsia="zh-CN"/>
        </w:rPr>
        <w:t>if</w:t>
      </w:r>
      <w:proofErr w:type="gramEnd"/>
      <w:r w:rsidRPr="006549D0">
        <w:rPr>
          <w:rFonts w:eastAsia="宋体"/>
          <w:lang w:eastAsia="zh-CN"/>
        </w:rPr>
        <w:t xml:space="preserve"> (</w:t>
      </w:r>
      <w:proofErr w:type="spellStart"/>
      <w:r w:rsidRPr="006549D0">
        <w:rPr>
          <w:rFonts w:eastAsia="宋体"/>
          <w:lang w:eastAsia="zh-CN"/>
        </w:rPr>
        <w:t>i</w:t>
      </w:r>
      <w:proofErr w:type="spellEnd"/>
      <w:r w:rsidRPr="006549D0">
        <w:rPr>
          <w:rFonts w:eastAsia="宋体"/>
          <w:lang w:eastAsia="zh-CN"/>
        </w:rPr>
        <w:t xml:space="preserve">!=0 &amp;&amp; i%10==0) // new line after 10 values </w:t>
      </w:r>
    </w:p>
    <w:p w:rsidR="006F7488" w:rsidRPr="006549D0" w:rsidRDefault="006F7488" w:rsidP="006549D0">
      <w:pPr>
        <w:suppressAutoHyphens w:val="0"/>
        <w:autoSpaceDE w:val="0"/>
        <w:autoSpaceDN w:val="0"/>
        <w:adjustRightInd w:val="0"/>
        <w:ind w:left="720"/>
        <w:rPr>
          <w:rFonts w:eastAsia="宋体"/>
          <w:lang w:eastAsia="zh-CN"/>
        </w:rPr>
      </w:pPr>
      <w:r>
        <w:rPr>
          <w:rFonts w:eastAsia="宋体"/>
          <w:lang w:eastAsia="zh-CN"/>
        </w:rPr>
        <w:tab/>
      </w:r>
      <w:r>
        <w:rPr>
          <w:rFonts w:eastAsia="宋体"/>
          <w:lang w:eastAsia="zh-CN"/>
        </w:rPr>
        <w:tab/>
      </w:r>
      <w:r>
        <w:rPr>
          <w:rFonts w:eastAsia="宋体"/>
          <w:lang w:eastAsia="zh-CN"/>
        </w:rPr>
        <w:tab/>
      </w:r>
      <w:proofErr w:type="spellStart"/>
      <w:proofErr w:type="gramStart"/>
      <w:r>
        <w:rPr>
          <w:rFonts w:eastAsia="宋体"/>
          <w:lang w:eastAsia="zh-CN"/>
        </w:rPr>
        <w:t>cout</w:t>
      </w:r>
      <w:proofErr w:type="spellEnd"/>
      <w:proofErr w:type="gramEnd"/>
      <w:r>
        <w:rPr>
          <w:rFonts w:eastAsia="宋体"/>
          <w:lang w:eastAsia="zh-CN"/>
        </w:rPr>
        <w:t xml:space="preserve"> &lt;&lt; "\n"</w:t>
      </w:r>
      <w:r w:rsidRPr="006549D0">
        <w:rPr>
          <w:rFonts w:eastAsia="宋体"/>
          <w:lang w:eastAsia="zh-CN"/>
        </w:rPr>
        <w:t>;</w:t>
      </w: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ab/>
      </w:r>
      <w:r w:rsidRPr="006549D0">
        <w:rPr>
          <w:rFonts w:eastAsia="宋体"/>
          <w:lang w:eastAsia="zh-CN"/>
        </w:rPr>
        <w:tab/>
      </w:r>
      <w:proofErr w:type="spellStart"/>
      <w:proofErr w:type="gramStart"/>
      <w:r w:rsidRPr="006549D0">
        <w:rPr>
          <w:rFonts w:eastAsia="宋体"/>
          <w:lang w:eastAsia="zh-CN"/>
        </w:rPr>
        <w:t>cout</w:t>
      </w:r>
      <w:proofErr w:type="spellEnd"/>
      <w:proofErr w:type="gramEnd"/>
      <w:r w:rsidRPr="006549D0">
        <w:rPr>
          <w:rFonts w:eastAsia="宋体"/>
          <w:lang w:eastAsia="zh-CN"/>
        </w:rPr>
        <w:t xml:space="preserve"> &lt;&lt; </w:t>
      </w:r>
      <w:proofErr w:type="spellStart"/>
      <w:r w:rsidRPr="006549D0">
        <w:rPr>
          <w:rFonts w:eastAsia="宋体"/>
          <w:lang w:eastAsia="zh-CN"/>
        </w:rPr>
        <w:t>setw</w:t>
      </w:r>
      <w:proofErr w:type="spellEnd"/>
      <w:r w:rsidRPr="006549D0">
        <w:rPr>
          <w:rFonts w:eastAsia="宋体"/>
          <w:lang w:eastAsia="zh-CN"/>
        </w:rPr>
        <w:t>(5) &lt;&lt; list[</w:t>
      </w:r>
      <w:proofErr w:type="spellStart"/>
      <w:r w:rsidRPr="006549D0">
        <w:rPr>
          <w:rFonts w:eastAsia="宋体"/>
          <w:lang w:eastAsia="zh-CN"/>
        </w:rPr>
        <w:t>i</w:t>
      </w:r>
      <w:proofErr w:type="spellEnd"/>
      <w:r w:rsidRPr="006549D0">
        <w:rPr>
          <w:rFonts w:eastAsia="宋体"/>
          <w:lang w:eastAsia="zh-CN"/>
        </w:rPr>
        <w:t>];</w:t>
      </w: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ab/>
        <w:t>}</w:t>
      </w: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ab/>
      </w:r>
      <w:proofErr w:type="spellStart"/>
      <w:proofErr w:type="gramStart"/>
      <w:r w:rsidRPr="006549D0">
        <w:rPr>
          <w:rFonts w:eastAsia="宋体"/>
          <w:lang w:eastAsia="zh-CN"/>
        </w:rPr>
        <w:t>cout</w:t>
      </w:r>
      <w:proofErr w:type="spellEnd"/>
      <w:proofErr w:type="gramEnd"/>
      <w:r w:rsidRPr="006549D0">
        <w:rPr>
          <w:rFonts w:eastAsia="宋体"/>
          <w:lang w:eastAsia="zh-CN"/>
        </w:rPr>
        <w:t xml:space="preserve"> &lt;&lt; </w:t>
      </w:r>
      <w:proofErr w:type="spellStart"/>
      <w:r w:rsidRPr="006549D0">
        <w:rPr>
          <w:rFonts w:eastAsia="宋体"/>
          <w:lang w:eastAsia="zh-CN"/>
        </w:rPr>
        <w:t>endl</w:t>
      </w:r>
      <w:proofErr w:type="spellEnd"/>
      <w:r w:rsidRPr="006549D0">
        <w:rPr>
          <w:rFonts w:eastAsia="宋体"/>
          <w:lang w:eastAsia="zh-CN"/>
        </w:rPr>
        <w:t>;</w:t>
      </w:r>
    </w:p>
    <w:p w:rsidR="006F7488" w:rsidRPr="006549D0" w:rsidRDefault="006F7488" w:rsidP="006549D0">
      <w:pPr>
        <w:suppressAutoHyphens w:val="0"/>
        <w:autoSpaceDE w:val="0"/>
        <w:autoSpaceDN w:val="0"/>
        <w:adjustRightInd w:val="0"/>
        <w:ind w:left="720"/>
        <w:rPr>
          <w:rFonts w:eastAsia="宋体"/>
          <w:lang w:eastAsia="zh-CN"/>
        </w:rPr>
      </w:pPr>
    </w:p>
    <w:p w:rsidR="006F7488" w:rsidRPr="006549D0" w:rsidRDefault="006F7488" w:rsidP="006549D0">
      <w:pPr>
        <w:suppressAutoHyphens w:val="0"/>
        <w:autoSpaceDE w:val="0"/>
        <w:autoSpaceDN w:val="0"/>
        <w:adjustRightInd w:val="0"/>
        <w:ind w:left="720"/>
        <w:rPr>
          <w:rFonts w:eastAsia="宋体"/>
          <w:lang w:eastAsia="zh-CN"/>
        </w:rPr>
      </w:pPr>
      <w:r w:rsidRPr="006549D0">
        <w:rPr>
          <w:rFonts w:eastAsia="宋体"/>
          <w:lang w:eastAsia="zh-CN"/>
        </w:rPr>
        <w:t xml:space="preserve">} /* </w:t>
      </w:r>
      <w:proofErr w:type="spellStart"/>
      <w:r w:rsidRPr="006549D0">
        <w:rPr>
          <w:rFonts w:eastAsia="宋体"/>
          <w:lang w:eastAsia="zh-CN"/>
        </w:rPr>
        <w:t>printData</w:t>
      </w:r>
      <w:proofErr w:type="spellEnd"/>
      <w:r w:rsidRPr="006549D0">
        <w:rPr>
          <w:rFonts w:eastAsia="宋体"/>
          <w:lang w:eastAsia="zh-CN"/>
        </w:rPr>
        <w:t xml:space="preserve"> */</w:t>
      </w:r>
    </w:p>
    <w:p w:rsidR="006F7488" w:rsidRDefault="006F7488" w:rsidP="006549D0">
      <w:pPr>
        <w:suppressAutoHyphens w:val="0"/>
        <w:autoSpaceDE w:val="0"/>
        <w:autoSpaceDN w:val="0"/>
        <w:adjustRightInd w:val="0"/>
        <w:rPr>
          <w:rFonts w:ascii="Consolas" w:eastAsia="宋体" w:hAnsi="Consolas"/>
          <w:sz w:val="19"/>
          <w:szCs w:val="19"/>
          <w:lang w:eastAsia="zh-CN"/>
        </w:rPr>
      </w:pPr>
    </w:p>
    <w:p w:rsidR="006F7488" w:rsidRPr="002A761A" w:rsidRDefault="006F7488" w:rsidP="00BB4E8A">
      <w:pPr>
        <w:autoSpaceDE w:val="0"/>
        <w:autoSpaceDN w:val="0"/>
        <w:adjustRightInd w:val="0"/>
        <w:ind w:left="720"/>
        <w:rPr>
          <w:rFonts w:ascii="Courier New" w:hAnsi="Courier New" w:cs="Courier New"/>
          <w:sz w:val="22"/>
          <w:szCs w:val="22"/>
        </w:rPr>
      </w:pPr>
      <w:r w:rsidRPr="002A761A">
        <w:rPr>
          <w:rFonts w:ascii="Courier New" w:hAnsi="Courier New" w:cs="Courier New"/>
          <w:sz w:val="22"/>
          <w:szCs w:val="22"/>
        </w:rPr>
        <w:tab/>
      </w:r>
    </w:p>
    <w:p w:rsidR="006F7488" w:rsidRPr="00B5412B" w:rsidRDefault="006F7488" w:rsidP="00BB4E8A">
      <w:pPr>
        <w:ind w:left="720" w:hanging="720"/>
        <w:jc w:val="both"/>
      </w:pPr>
      <w:r>
        <w:tab/>
      </w:r>
      <w:r w:rsidRPr="00B5412B">
        <w:t>Modify the program in question 1 by adding a:</w:t>
      </w:r>
    </w:p>
    <w:p w:rsidR="006F7488" w:rsidRPr="00B5412B" w:rsidRDefault="006F7488" w:rsidP="00BB4E8A">
      <w:pPr>
        <w:ind w:left="1440" w:hanging="720"/>
        <w:jc w:val="both"/>
      </w:pPr>
      <w:r>
        <w:t>(a)</w:t>
      </w:r>
      <w:r w:rsidRPr="00B5412B">
        <w:t xml:space="preserve"> </w:t>
      </w:r>
      <w:r w:rsidRPr="00B5412B">
        <w:tab/>
      </w:r>
      <w:r>
        <w:t>F</w:t>
      </w:r>
      <w:r w:rsidRPr="00B5412B">
        <w:t xml:space="preserve">unction called </w:t>
      </w:r>
      <w:proofErr w:type="spellStart"/>
      <w:r>
        <w:rPr>
          <w:b/>
          <w:bCs/>
        </w:rPr>
        <w:t>printOddIndex</w:t>
      </w:r>
      <w:proofErr w:type="spellEnd"/>
      <w:r w:rsidRPr="00D92240">
        <w:rPr>
          <w:b/>
          <w:bCs/>
        </w:rPr>
        <w:t xml:space="preserve"> </w:t>
      </w:r>
      <w:r w:rsidRPr="00B5412B">
        <w:t>that prints the values at the odd numbered index locations, ten to a line.</w:t>
      </w:r>
    </w:p>
    <w:p w:rsidR="006F7488" w:rsidRPr="00B5412B" w:rsidRDefault="006F7488" w:rsidP="00BB4E8A">
      <w:pPr>
        <w:ind w:left="1440" w:hanging="720"/>
        <w:jc w:val="both"/>
      </w:pPr>
      <w:r>
        <w:t>(b)</w:t>
      </w:r>
      <w:r w:rsidRPr="00B5412B">
        <w:tab/>
      </w:r>
      <w:r>
        <w:t>F</w:t>
      </w:r>
      <w:r w:rsidRPr="00B5412B">
        <w:t xml:space="preserve">unction called </w:t>
      </w:r>
      <w:proofErr w:type="spellStart"/>
      <w:r w:rsidRPr="00D92240">
        <w:rPr>
          <w:b/>
          <w:bCs/>
        </w:rPr>
        <w:t>printOdd</w:t>
      </w:r>
      <w:proofErr w:type="spellEnd"/>
      <w:r w:rsidRPr="00B5412B">
        <w:t xml:space="preserve"> that prints the odd integers, maximum of ten to a line.</w:t>
      </w:r>
    </w:p>
    <w:p w:rsidR="006F7488" w:rsidRDefault="006F7488" w:rsidP="00BB4E8A">
      <w:pPr>
        <w:numPr>
          <w:ilvl w:val="0"/>
          <w:numId w:val="40"/>
        </w:numPr>
        <w:jc w:val="both"/>
      </w:pPr>
      <w:r>
        <w:t>F</w:t>
      </w:r>
      <w:r w:rsidRPr="00B5412B">
        <w:t xml:space="preserve">unction called </w:t>
      </w:r>
      <w:proofErr w:type="spellStart"/>
      <w:r w:rsidRPr="00415E2A">
        <w:rPr>
          <w:b/>
          <w:bCs/>
        </w:rPr>
        <w:t>countEven</w:t>
      </w:r>
      <w:proofErr w:type="spellEnd"/>
      <w:r w:rsidRPr="00B5412B">
        <w:t xml:space="preserve"> that returns a count of the number of even values in the array.</w:t>
      </w:r>
    </w:p>
    <w:p w:rsidR="006F7488" w:rsidRDefault="006F7488" w:rsidP="00174133">
      <w:pPr>
        <w:ind w:left="450" w:hanging="450"/>
      </w:pPr>
    </w:p>
    <w:sectPr w:rsidR="006F7488" w:rsidSect="00051D52">
      <w:headerReference w:type="default" r:id="rId9"/>
      <w:footerReference w:type="default" r:id="rId10"/>
      <w:footnotePr>
        <w:pos w:val="beneathText"/>
      </w:footnotePr>
      <w:pgSz w:w="11905" w:h="1683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938" w:rsidRDefault="00752938">
      <w:r>
        <w:separator/>
      </w:r>
    </w:p>
  </w:endnote>
  <w:endnote w:type="continuationSeparator" w:id="0">
    <w:p w:rsidR="00752938" w:rsidRDefault="0075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vantGarde">
    <w:altName w:val="Century Gothic"/>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88" w:rsidRDefault="00764D3D">
    <w:pPr>
      <w:pStyle w:val="Footer"/>
    </w:pPr>
    <w:r>
      <w:rPr>
        <w:noProof/>
        <w:lang w:val="en-MY" w:eastAsia="zh-CN"/>
      </w:rPr>
      <mc:AlternateContent>
        <mc:Choice Requires="wps">
          <w:drawing>
            <wp:anchor distT="0" distB="0" distL="0" distR="0" simplePos="0" relativeHeight="251657216" behindDoc="0" locked="0" layoutInCell="1" allowOverlap="1">
              <wp:simplePos x="0" y="0"/>
              <wp:positionH relativeFrom="margin">
                <wp:align>center</wp:align>
              </wp:positionH>
              <wp:positionV relativeFrom="paragraph">
                <wp:posOffset>635</wp:posOffset>
              </wp:positionV>
              <wp:extent cx="75565" cy="173990"/>
              <wp:effectExtent l="0" t="635" r="635" b="635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488" w:rsidRDefault="00C206FA">
                          <w:pPr>
                            <w:pStyle w:val="Footer"/>
                          </w:pPr>
                          <w:r>
                            <w:rPr>
                              <w:rStyle w:val="PageNumber"/>
                            </w:rPr>
                            <w:fldChar w:fldCharType="begin"/>
                          </w:r>
                          <w:r w:rsidR="006F7488">
                            <w:rPr>
                              <w:rStyle w:val="PageNumber"/>
                            </w:rPr>
                            <w:instrText xml:space="preserve"> PAGE </w:instrText>
                          </w:r>
                          <w:r>
                            <w:rPr>
                              <w:rStyle w:val="PageNumber"/>
                            </w:rPr>
                            <w:fldChar w:fldCharType="separate"/>
                          </w:r>
                          <w:r w:rsidR="00D576AC">
                            <w:rPr>
                              <w:rStyle w:val="PageNumber"/>
                              <w:noProof/>
                            </w:rPr>
                            <w:t>8</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5.95pt;height:13.7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FiQIAABo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" stroked="f">
              <v:fill opacity="0"/>
              <v:textbox inset="0,0,0,0">
                <w:txbxContent>
                  <w:p w:rsidR="006F7488" w:rsidRDefault="00C206FA">
                    <w:pPr>
                      <w:pStyle w:val="Footer"/>
                    </w:pPr>
                    <w:r>
                      <w:rPr>
                        <w:rStyle w:val="PageNumber"/>
                      </w:rPr>
                      <w:fldChar w:fldCharType="begin"/>
                    </w:r>
                    <w:r w:rsidR="006F7488">
                      <w:rPr>
                        <w:rStyle w:val="PageNumber"/>
                      </w:rPr>
                      <w:instrText xml:space="preserve"> PAGE </w:instrText>
                    </w:r>
                    <w:r>
                      <w:rPr>
                        <w:rStyle w:val="PageNumber"/>
                      </w:rPr>
                      <w:fldChar w:fldCharType="separate"/>
                    </w:r>
                    <w:r w:rsidR="00D576AC">
                      <w:rPr>
                        <w:rStyle w:val="PageNumber"/>
                        <w:noProof/>
                      </w:rPr>
                      <w:t>8</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938" w:rsidRDefault="00752938">
      <w:r>
        <w:separator/>
      </w:r>
    </w:p>
  </w:footnote>
  <w:footnote w:type="continuationSeparator" w:id="0">
    <w:p w:rsidR="00752938" w:rsidRDefault="007529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88" w:rsidRDefault="00730259" w:rsidP="00745FF3">
    <w:pPr>
      <w:ind w:left="3600"/>
      <w:jc w:val="right"/>
      <w:rPr>
        <w:b/>
        <w:bCs/>
        <w:i/>
        <w:iCs/>
        <w:sz w:val="20"/>
        <w:szCs w:val="20"/>
      </w:rPr>
    </w:pPr>
    <w:r>
      <w:rPr>
        <w:noProof/>
        <w:lang w:val="en-MY" w:eastAsia="zh-CN"/>
      </w:rPr>
      <w:drawing>
        <wp:anchor distT="0" distB="0" distL="114935" distR="114935" simplePos="0" relativeHeight="251658240" behindDoc="1" locked="0" layoutInCell="1" allowOverlap="1">
          <wp:simplePos x="0" y="0"/>
          <wp:positionH relativeFrom="column">
            <wp:posOffset>-114300</wp:posOffset>
          </wp:positionH>
          <wp:positionV relativeFrom="paragraph">
            <wp:posOffset>-155575</wp:posOffset>
          </wp:positionV>
          <wp:extent cx="1141730" cy="454025"/>
          <wp:effectExtent l="19050" t="0" r="127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41730" cy="454025"/>
                  </a:xfrm>
                  <a:prstGeom prst="rect">
                    <a:avLst/>
                  </a:prstGeom>
                  <a:solidFill>
                    <a:srgbClr val="FFFFFF"/>
                  </a:solidFill>
                </pic:spPr>
              </pic:pic>
            </a:graphicData>
          </a:graphic>
        </wp:anchor>
      </w:drawing>
    </w:r>
    <w:r w:rsidR="006F7488">
      <w:rPr>
        <w:b/>
        <w:bCs/>
        <w:i/>
        <w:iCs/>
        <w:sz w:val="20"/>
        <w:szCs w:val="20"/>
      </w:rPr>
      <w:t>U</w:t>
    </w:r>
    <w:r w:rsidR="002D5882">
      <w:rPr>
        <w:b/>
        <w:bCs/>
        <w:i/>
        <w:iCs/>
        <w:sz w:val="20"/>
        <w:szCs w:val="20"/>
      </w:rPr>
      <w:t>ECS1023</w:t>
    </w:r>
    <w:r w:rsidR="006F7488">
      <w:rPr>
        <w:b/>
        <w:bCs/>
        <w:i/>
        <w:iCs/>
        <w:sz w:val="20"/>
        <w:szCs w:val="20"/>
      </w:rPr>
      <w:t xml:space="preserve"> </w:t>
    </w:r>
    <w:r w:rsidR="002D5882">
      <w:rPr>
        <w:b/>
        <w:bCs/>
        <w:i/>
        <w:iCs/>
        <w:sz w:val="20"/>
        <w:szCs w:val="20"/>
      </w:rPr>
      <w:t>Data Structures and Algorithm</w:t>
    </w:r>
  </w:p>
  <w:p w:rsidR="006F7488" w:rsidRDefault="006F74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3F29C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289C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6E428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CAD8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5CDCFA"/>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598FA04"/>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4F502BC4"/>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D56063C0"/>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FDF072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7E44E0"/>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0000002"/>
    <w:multiLevelType w:val="singleLevel"/>
    <w:tmpl w:val="00000002"/>
    <w:lvl w:ilvl="0">
      <w:start w:val="4"/>
      <w:numFmt w:val="decimal"/>
      <w:lvlText w:val="%1."/>
      <w:lvlJc w:val="left"/>
      <w:pPr>
        <w:tabs>
          <w:tab w:val="num" w:pos="360"/>
        </w:tabs>
        <w:ind w:left="360" w:hanging="360"/>
      </w:pPr>
    </w:lvl>
  </w:abstractNum>
  <w:abstractNum w:abstractNumId="12" w15:restartNumberingAfterBreak="0">
    <w:nsid w:val="00000003"/>
    <w:multiLevelType w:val="singleLevel"/>
    <w:tmpl w:val="00000003"/>
    <w:name w:val="WW8Num3"/>
    <w:lvl w:ilvl="0">
      <w:start w:val="2"/>
      <w:numFmt w:val="lowerLetter"/>
      <w:lvlText w:val="%1."/>
      <w:lvlJc w:val="left"/>
      <w:pPr>
        <w:tabs>
          <w:tab w:val="num" w:pos="1080"/>
        </w:tabs>
        <w:ind w:left="1080" w:hanging="360"/>
      </w:pPr>
      <w:rPr>
        <w:rFonts w:ascii="Times New Roman" w:hAnsi="Times New Roman" w:cs="Times New Roman"/>
        <w:b w:val="0"/>
        <w:bCs w:val="0"/>
        <w:i w:val="0"/>
        <w:iCs w:val="0"/>
        <w:sz w:val="24"/>
        <w:szCs w:val="24"/>
      </w:rPr>
    </w:lvl>
  </w:abstractNum>
  <w:abstractNum w:abstractNumId="13" w15:restartNumberingAfterBreak="0">
    <w:nsid w:val="00000004"/>
    <w:multiLevelType w:val="singleLevel"/>
    <w:tmpl w:val="00000004"/>
    <w:name w:val="WW8Num4"/>
    <w:lvl w:ilvl="0">
      <w:start w:val="3"/>
      <w:numFmt w:val="lowerLetter"/>
      <w:lvlText w:val="%1)"/>
      <w:lvlJc w:val="left"/>
      <w:pPr>
        <w:tabs>
          <w:tab w:val="num" w:pos="720"/>
        </w:tabs>
        <w:ind w:left="720" w:hanging="720"/>
      </w:pPr>
    </w:lvl>
  </w:abstractNum>
  <w:abstractNum w:abstractNumId="14" w15:restartNumberingAfterBreak="0">
    <w:nsid w:val="00000005"/>
    <w:multiLevelType w:val="singleLevel"/>
    <w:tmpl w:val="00000005"/>
    <w:name w:val="WW8Num5"/>
    <w:lvl w:ilvl="0">
      <w:start w:val="1"/>
      <w:numFmt w:val="lowerLetter"/>
      <w:lvlText w:val="%1."/>
      <w:lvlJc w:val="left"/>
      <w:pPr>
        <w:tabs>
          <w:tab w:val="num" w:pos="720"/>
        </w:tabs>
        <w:ind w:left="720" w:hanging="360"/>
      </w:pPr>
      <w:rPr>
        <w:b w:val="0"/>
        <w:bCs w:val="0"/>
        <w:i w:val="0"/>
        <w:iCs w:val="0"/>
      </w:rPr>
    </w:lvl>
  </w:abstractNum>
  <w:abstractNum w:abstractNumId="15" w15:restartNumberingAfterBreak="0">
    <w:nsid w:val="00000006"/>
    <w:multiLevelType w:val="singleLevel"/>
    <w:tmpl w:val="00000006"/>
    <w:name w:val="WW8Num6"/>
    <w:lvl w:ilvl="0">
      <w:start w:val="5"/>
      <w:numFmt w:val="decimal"/>
      <w:lvlText w:val="%1."/>
      <w:lvlJc w:val="left"/>
      <w:pPr>
        <w:tabs>
          <w:tab w:val="num" w:pos="360"/>
        </w:tabs>
        <w:ind w:left="360" w:hanging="360"/>
      </w:pPr>
    </w:lvl>
  </w:abstractNum>
  <w:abstractNum w:abstractNumId="16" w15:restartNumberingAfterBreak="0">
    <w:nsid w:val="00000007"/>
    <w:multiLevelType w:val="multilevel"/>
    <w:tmpl w:val="53461B7C"/>
    <w:name w:val="WW8Num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ascii="Times New Roman" w:hAnsi="Times New Roman" w:cs="Times New Roman" w:hint="default"/>
        <w:sz w:val="24"/>
        <w:szCs w:val="24"/>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cs="Symbol"/>
      </w:rPr>
    </w:lvl>
  </w:abstractNum>
  <w:abstractNum w:abstractNumId="18" w15:restartNumberingAfterBreak="0">
    <w:nsid w:val="00000009"/>
    <w:multiLevelType w:val="multilevel"/>
    <w:tmpl w:val="2A963288"/>
    <w:name w:val="WW8Num9"/>
    <w:lvl w:ilvl="0">
      <w:start w:val="1"/>
      <w:numFmt w:val="lowerLetter"/>
      <w:lvlText w:val="%1."/>
      <w:lvlJc w:val="left"/>
      <w:pPr>
        <w:tabs>
          <w:tab w:val="num" w:pos="1170"/>
        </w:tabs>
        <w:ind w:left="1170" w:hanging="360"/>
      </w:pPr>
      <w:rPr>
        <w:rFonts w:ascii="Times New Roman" w:hAnsi="Times New Roman" w:cs="Times New Roman" w:hint="default"/>
        <w:sz w:val="24"/>
        <w:szCs w:val="24"/>
      </w:rPr>
    </w:lvl>
    <w:lvl w:ilvl="1">
      <w:start w:val="2"/>
      <w:numFmt w:val="lowerLetter"/>
      <w:lvlText w:val="%2."/>
      <w:lvlJc w:val="left"/>
      <w:pPr>
        <w:tabs>
          <w:tab w:val="num" w:pos="1170"/>
        </w:tabs>
        <w:ind w:left="1170" w:hanging="360"/>
      </w:pPr>
      <w:rPr>
        <w:rFonts w:ascii="Times New Roman" w:hAnsi="Times New Roman" w:cs="Times New Roman" w:hint="default"/>
        <w:sz w:val="24"/>
        <w:szCs w:val="24"/>
      </w:rPr>
    </w:lvl>
    <w:lvl w:ilvl="2">
      <w:start w:val="1"/>
      <w:numFmt w:val="lowerRoman"/>
      <w:lvlText w:val="%3."/>
      <w:lvlJc w:val="right"/>
      <w:pPr>
        <w:tabs>
          <w:tab w:val="num" w:pos="1890"/>
        </w:tabs>
        <w:ind w:left="1890" w:hanging="180"/>
      </w:pPr>
    </w:lvl>
    <w:lvl w:ilvl="3">
      <w:start w:val="1"/>
      <w:numFmt w:val="decimal"/>
      <w:lvlText w:val="%4."/>
      <w:lvlJc w:val="left"/>
      <w:pPr>
        <w:tabs>
          <w:tab w:val="num" w:pos="2610"/>
        </w:tabs>
        <w:ind w:left="2610" w:hanging="360"/>
      </w:p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19" w15:restartNumberingAfterBreak="0">
    <w:nsid w:val="0000000A"/>
    <w:multiLevelType w:val="multilevel"/>
    <w:tmpl w:val="0000000A"/>
    <w:name w:val="WW8Num1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05827F3B"/>
    <w:multiLevelType w:val="multilevel"/>
    <w:tmpl w:val="BC34AD90"/>
    <w:name w:val="WW8Num72"/>
    <w:lvl w:ilvl="0">
      <w:start w:val="1"/>
      <w:numFmt w:val="decimal"/>
      <w:lvlText w:val="%1."/>
      <w:lvlJc w:val="left"/>
      <w:pPr>
        <w:tabs>
          <w:tab w:val="num" w:pos="360"/>
        </w:tabs>
        <w:ind w:left="360" w:hanging="360"/>
      </w:pPr>
      <w:rPr>
        <w:rFonts w:hint="default"/>
      </w:rPr>
    </w:lvl>
    <w:lvl w:ilvl="1">
      <w:start w:val="5"/>
      <w:numFmt w:val="lowerLetter"/>
      <w:lvlText w:val="%2."/>
      <w:lvlJc w:val="left"/>
      <w:pPr>
        <w:tabs>
          <w:tab w:val="num" w:pos="1080"/>
        </w:tabs>
        <w:ind w:left="1080" w:hanging="360"/>
      </w:pPr>
      <w:rPr>
        <w:rFonts w:ascii="Times New Roman" w:hAnsi="Times New Roman" w:cs="Times New Roman" w:hint="default"/>
        <w:sz w:val="24"/>
        <w:szCs w:val="24"/>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15:restartNumberingAfterBreak="0">
    <w:nsid w:val="147C1CBA"/>
    <w:multiLevelType w:val="hybridMultilevel"/>
    <w:tmpl w:val="654C8D6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2" w15:restartNumberingAfterBreak="0">
    <w:nsid w:val="2295619E"/>
    <w:multiLevelType w:val="multilevel"/>
    <w:tmpl w:val="9DE83322"/>
    <w:lvl w:ilvl="0">
      <w:start w:val="1"/>
      <w:numFmt w:val="decimal"/>
      <w:lvlText w:val="%1."/>
      <w:lvlJc w:val="left"/>
      <w:pPr>
        <w:tabs>
          <w:tab w:val="num" w:pos="360"/>
        </w:tabs>
        <w:ind w:left="360" w:hanging="360"/>
      </w:pPr>
      <w:rPr>
        <w:rFonts w:hint="default"/>
      </w:rPr>
    </w:lvl>
    <w:lvl w:ilvl="1">
      <w:start w:val="6"/>
      <w:numFmt w:val="lowerLetter"/>
      <w:lvlText w:val="%2."/>
      <w:lvlJc w:val="left"/>
      <w:pPr>
        <w:tabs>
          <w:tab w:val="num" w:pos="1080"/>
        </w:tabs>
        <w:ind w:left="1080" w:hanging="360"/>
      </w:pPr>
      <w:rPr>
        <w:rFonts w:ascii="Times New Roman" w:hAnsi="Times New Roman" w:cs="Times New Roman" w:hint="default"/>
        <w:sz w:val="24"/>
        <w:szCs w:val="24"/>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2DD74ABD"/>
    <w:multiLevelType w:val="hybridMultilevel"/>
    <w:tmpl w:val="D108BA1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4" w15:restartNumberingAfterBreak="0">
    <w:nsid w:val="413300BE"/>
    <w:multiLevelType w:val="hybridMultilevel"/>
    <w:tmpl w:val="24C4EE5C"/>
    <w:lvl w:ilvl="0" w:tplc="DDDE512E">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3F55904"/>
    <w:multiLevelType w:val="hybridMultilevel"/>
    <w:tmpl w:val="6B564D2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6" w15:restartNumberingAfterBreak="0">
    <w:nsid w:val="4447098A"/>
    <w:multiLevelType w:val="multilevel"/>
    <w:tmpl w:val="53461B7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ascii="Times New Roman" w:hAnsi="Times New Roman" w:cs="Times New Roman" w:hint="default"/>
        <w:sz w:val="24"/>
        <w:szCs w:val="24"/>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463E03D7"/>
    <w:multiLevelType w:val="hybridMultilevel"/>
    <w:tmpl w:val="994EB4B0"/>
    <w:lvl w:ilvl="0" w:tplc="2FCE52EA">
      <w:start w:val="1"/>
      <w:numFmt w:val="lowerLetter"/>
      <w:lvlText w:val="(%1)"/>
      <w:lvlJc w:val="left"/>
      <w:pPr>
        <w:ind w:left="720" w:hanging="360"/>
      </w:pPr>
      <w:rPr>
        <w:rFonts w:hint="default"/>
      </w:r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8" w15:restartNumberingAfterBreak="0">
    <w:nsid w:val="46F7419F"/>
    <w:multiLevelType w:val="hybridMultilevel"/>
    <w:tmpl w:val="994EB4B0"/>
    <w:lvl w:ilvl="0" w:tplc="2FCE52EA">
      <w:start w:val="1"/>
      <w:numFmt w:val="lowerLetter"/>
      <w:lvlText w:val="(%1)"/>
      <w:lvlJc w:val="left"/>
      <w:pPr>
        <w:ind w:left="720" w:hanging="360"/>
      </w:pPr>
      <w:rPr>
        <w:rFonts w:hint="default"/>
      </w:r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9" w15:restartNumberingAfterBreak="0">
    <w:nsid w:val="487042BD"/>
    <w:multiLevelType w:val="multilevel"/>
    <w:tmpl w:val="0000000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ascii="Times New Roman" w:hAnsi="Times New Roman" w:cs="Times New Roman"/>
        <w:sz w:val="24"/>
        <w:szCs w:val="24"/>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4C1B62B7"/>
    <w:multiLevelType w:val="hybridMultilevel"/>
    <w:tmpl w:val="994EB4B0"/>
    <w:lvl w:ilvl="0" w:tplc="2FCE52EA">
      <w:start w:val="1"/>
      <w:numFmt w:val="lowerLetter"/>
      <w:lvlText w:val="(%1)"/>
      <w:lvlJc w:val="left"/>
      <w:pPr>
        <w:ind w:left="720" w:hanging="360"/>
      </w:pPr>
      <w:rPr>
        <w:rFonts w:hint="default"/>
      </w:r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1" w15:restartNumberingAfterBreak="0">
    <w:nsid w:val="4F083115"/>
    <w:multiLevelType w:val="hybridMultilevel"/>
    <w:tmpl w:val="6436EB7E"/>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2" w15:restartNumberingAfterBreak="0">
    <w:nsid w:val="510F7424"/>
    <w:multiLevelType w:val="hybridMultilevel"/>
    <w:tmpl w:val="F98ABDAE"/>
    <w:name w:val="WW8Num722"/>
    <w:lvl w:ilvl="0" w:tplc="6F022738">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3FD6354"/>
    <w:multiLevelType w:val="multilevel"/>
    <w:tmpl w:val="608A2654"/>
    <w:lvl w:ilvl="0">
      <w:start w:val="1"/>
      <w:numFmt w:val="decimal"/>
      <w:lvlText w:val="%1."/>
      <w:lvlJc w:val="left"/>
      <w:pPr>
        <w:tabs>
          <w:tab w:val="num" w:pos="360"/>
        </w:tabs>
        <w:ind w:left="360" w:hanging="360"/>
      </w:pPr>
      <w:rPr>
        <w:rFonts w:hint="default"/>
      </w:rPr>
    </w:lvl>
    <w:lvl w:ilvl="1">
      <w:start w:val="4"/>
      <w:numFmt w:val="lowerLetter"/>
      <w:lvlText w:val="%2."/>
      <w:lvlJc w:val="left"/>
      <w:pPr>
        <w:tabs>
          <w:tab w:val="num" w:pos="1080"/>
        </w:tabs>
        <w:ind w:left="1080" w:hanging="360"/>
      </w:pPr>
      <w:rPr>
        <w:rFonts w:ascii="Times New Roman" w:hAnsi="Times New Roman" w:cs="Times New Roman" w:hint="default"/>
        <w:sz w:val="24"/>
        <w:szCs w:val="24"/>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4" w15:restartNumberingAfterBreak="0">
    <w:nsid w:val="5DFE346F"/>
    <w:multiLevelType w:val="multilevel"/>
    <w:tmpl w:val="08E48F5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ascii="Times New Roman" w:hAnsi="Times New Roman" w:cs="Times New Roman" w:hint="default"/>
        <w:sz w:val="24"/>
        <w:szCs w:val="24"/>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5" w15:restartNumberingAfterBreak="0">
    <w:nsid w:val="62FB0D5C"/>
    <w:multiLevelType w:val="hybridMultilevel"/>
    <w:tmpl w:val="994EB4B0"/>
    <w:lvl w:ilvl="0" w:tplc="2FCE52EA">
      <w:start w:val="1"/>
      <w:numFmt w:val="lowerLetter"/>
      <w:lvlText w:val="(%1)"/>
      <w:lvlJc w:val="left"/>
      <w:pPr>
        <w:ind w:left="720" w:hanging="360"/>
      </w:pPr>
      <w:rPr>
        <w:rFonts w:hint="default"/>
      </w:r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6" w15:restartNumberingAfterBreak="0">
    <w:nsid w:val="6CAB20D4"/>
    <w:multiLevelType w:val="multilevel"/>
    <w:tmpl w:val="385449C4"/>
    <w:lvl w:ilvl="0">
      <w:start w:val="4"/>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ED40549"/>
    <w:multiLevelType w:val="multilevel"/>
    <w:tmpl w:val="42C0134C"/>
    <w:lvl w:ilvl="0">
      <w:start w:val="1"/>
      <w:numFmt w:val="decimal"/>
      <w:lvlText w:val="%1."/>
      <w:lvlJc w:val="left"/>
      <w:pPr>
        <w:tabs>
          <w:tab w:val="num" w:pos="360"/>
        </w:tabs>
        <w:ind w:left="360" w:hanging="360"/>
      </w:pPr>
      <w:rPr>
        <w:rFonts w:hint="default"/>
      </w:rPr>
    </w:lvl>
    <w:lvl w:ilvl="1">
      <w:start w:val="8"/>
      <w:numFmt w:val="lowerLetter"/>
      <w:lvlText w:val="%2."/>
      <w:lvlJc w:val="left"/>
      <w:pPr>
        <w:tabs>
          <w:tab w:val="num" w:pos="1080"/>
        </w:tabs>
        <w:ind w:left="1080" w:hanging="360"/>
      </w:pPr>
      <w:rPr>
        <w:rFonts w:ascii="Times New Roman" w:hAnsi="Times New Roman" w:cs="Times New Roman" w:hint="default"/>
        <w:sz w:val="24"/>
        <w:szCs w:val="24"/>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8" w15:restartNumberingAfterBreak="0">
    <w:nsid w:val="705E06A9"/>
    <w:multiLevelType w:val="hybridMultilevel"/>
    <w:tmpl w:val="796E0642"/>
    <w:lvl w:ilvl="0" w:tplc="5350AFA2">
      <w:start w:val="2"/>
      <w:numFmt w:val="decimal"/>
      <w:lvlText w:val="%1."/>
      <w:lvlJc w:val="left"/>
      <w:pPr>
        <w:tabs>
          <w:tab w:val="num" w:pos="0"/>
        </w:tabs>
        <w:ind w:left="360" w:hanging="360"/>
      </w:pPr>
      <w:rPr>
        <w:rFonts w:ascii="Times New Roman" w:hAnsi="Times New Roman" w:cs="Times New Roman" w:hint="default"/>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39" w15:restartNumberingAfterBreak="0">
    <w:nsid w:val="73A71703"/>
    <w:multiLevelType w:val="multilevel"/>
    <w:tmpl w:val="B7B89260"/>
    <w:lvl w:ilvl="0">
      <w:start w:val="1"/>
      <w:numFmt w:val="decimal"/>
      <w:lvlText w:val="%1."/>
      <w:lvlJc w:val="left"/>
      <w:pPr>
        <w:tabs>
          <w:tab w:val="num" w:pos="360"/>
        </w:tabs>
        <w:ind w:left="360" w:hanging="360"/>
      </w:pPr>
      <w:rPr>
        <w:rFonts w:hint="default"/>
      </w:rPr>
    </w:lvl>
    <w:lvl w:ilvl="1">
      <w:start w:val="8"/>
      <w:numFmt w:val="lowerLetter"/>
      <w:lvlText w:val="%2."/>
      <w:lvlJc w:val="left"/>
      <w:pPr>
        <w:tabs>
          <w:tab w:val="num" w:pos="1080"/>
        </w:tabs>
        <w:ind w:left="1080" w:hanging="360"/>
      </w:pPr>
      <w:rPr>
        <w:rFonts w:ascii="Times New Roman" w:hAnsi="Times New Roman" w:cs="Times New Roman" w:hint="default"/>
        <w:sz w:val="24"/>
        <w:szCs w:val="24"/>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0" w15:restartNumberingAfterBreak="0">
    <w:nsid w:val="76672742"/>
    <w:multiLevelType w:val="hybridMultilevel"/>
    <w:tmpl w:val="81C879E6"/>
    <w:name w:val="WW8Num7222"/>
    <w:lvl w:ilvl="0" w:tplc="58D41428">
      <w:start w:val="3"/>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1" w15:restartNumberingAfterBreak="0">
    <w:nsid w:val="794F13FC"/>
    <w:multiLevelType w:val="multilevel"/>
    <w:tmpl w:val="395CCAB6"/>
    <w:name w:val="WW8Num73"/>
    <w:lvl w:ilvl="0">
      <w:start w:val="1"/>
      <w:numFmt w:val="decimal"/>
      <w:lvlText w:val="%1."/>
      <w:lvlJc w:val="left"/>
      <w:pPr>
        <w:tabs>
          <w:tab w:val="num" w:pos="360"/>
        </w:tabs>
        <w:ind w:left="360" w:hanging="360"/>
      </w:pPr>
      <w:rPr>
        <w:rFonts w:hint="default"/>
      </w:rPr>
    </w:lvl>
    <w:lvl w:ilvl="1">
      <w:start w:val="6"/>
      <w:numFmt w:val="lowerLetter"/>
      <w:lvlText w:val="%2."/>
      <w:lvlJc w:val="left"/>
      <w:pPr>
        <w:tabs>
          <w:tab w:val="num" w:pos="1080"/>
        </w:tabs>
        <w:ind w:left="1080" w:hanging="360"/>
      </w:pPr>
      <w:rPr>
        <w:rFonts w:ascii="Times New Roman" w:hAnsi="Times New Roman" w:cs="Times New Roman" w:hint="default"/>
        <w:sz w:val="24"/>
        <w:szCs w:val="24"/>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4"/>
  </w:num>
  <w:num w:numId="22">
    <w:abstractNumId w:val="36"/>
  </w:num>
  <w:num w:numId="23">
    <w:abstractNumId w:val="30"/>
  </w:num>
  <w:num w:numId="24">
    <w:abstractNumId w:val="35"/>
  </w:num>
  <w:num w:numId="25">
    <w:abstractNumId w:val="28"/>
  </w:num>
  <w:num w:numId="26">
    <w:abstractNumId w:val="27"/>
  </w:num>
  <w:num w:numId="27">
    <w:abstractNumId w:val="23"/>
  </w:num>
  <w:num w:numId="28">
    <w:abstractNumId w:val="31"/>
  </w:num>
  <w:num w:numId="29">
    <w:abstractNumId w:val="29"/>
  </w:num>
  <w:num w:numId="30">
    <w:abstractNumId w:val="34"/>
  </w:num>
  <w:num w:numId="31">
    <w:abstractNumId w:val="33"/>
  </w:num>
  <w:num w:numId="32">
    <w:abstractNumId w:val="20"/>
  </w:num>
  <w:num w:numId="33">
    <w:abstractNumId w:val="22"/>
  </w:num>
  <w:num w:numId="34">
    <w:abstractNumId w:val="26"/>
  </w:num>
  <w:num w:numId="35">
    <w:abstractNumId w:val="41"/>
  </w:num>
  <w:num w:numId="36">
    <w:abstractNumId w:val="39"/>
  </w:num>
  <w:num w:numId="37">
    <w:abstractNumId w:val="37"/>
  </w:num>
  <w:num w:numId="38">
    <w:abstractNumId w:val="25"/>
  </w:num>
  <w:num w:numId="39">
    <w:abstractNumId w:val="32"/>
  </w:num>
  <w:num w:numId="40">
    <w:abstractNumId w:val="40"/>
  </w:num>
  <w:num w:numId="41">
    <w:abstractNumId w:val="3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067"/>
    <w:rsid w:val="000019E6"/>
    <w:rsid w:val="00004A96"/>
    <w:rsid w:val="00007165"/>
    <w:rsid w:val="00016CC7"/>
    <w:rsid w:val="0002086E"/>
    <w:rsid w:val="00022C48"/>
    <w:rsid w:val="0003196E"/>
    <w:rsid w:val="00051D52"/>
    <w:rsid w:val="00057B6B"/>
    <w:rsid w:val="0006305F"/>
    <w:rsid w:val="00063EBA"/>
    <w:rsid w:val="00083728"/>
    <w:rsid w:val="000A24C2"/>
    <w:rsid w:val="000A32B6"/>
    <w:rsid w:val="000A4388"/>
    <w:rsid w:val="000A7AB2"/>
    <w:rsid w:val="000B6090"/>
    <w:rsid w:val="000C54E9"/>
    <w:rsid w:val="000C6149"/>
    <w:rsid w:val="000D1DA8"/>
    <w:rsid w:val="00113BE1"/>
    <w:rsid w:val="00114F55"/>
    <w:rsid w:val="00120AD2"/>
    <w:rsid w:val="00135305"/>
    <w:rsid w:val="001365ED"/>
    <w:rsid w:val="00136720"/>
    <w:rsid w:val="00137894"/>
    <w:rsid w:val="00151542"/>
    <w:rsid w:val="001616CC"/>
    <w:rsid w:val="00162333"/>
    <w:rsid w:val="00174133"/>
    <w:rsid w:val="0017423D"/>
    <w:rsid w:val="0018124A"/>
    <w:rsid w:val="00187D3F"/>
    <w:rsid w:val="0019155B"/>
    <w:rsid w:val="00194D0C"/>
    <w:rsid w:val="001B2F41"/>
    <w:rsid w:val="001B378D"/>
    <w:rsid w:val="001D5AEC"/>
    <w:rsid w:val="001E21C5"/>
    <w:rsid w:val="00203B88"/>
    <w:rsid w:val="00221782"/>
    <w:rsid w:val="002373C3"/>
    <w:rsid w:val="002602C3"/>
    <w:rsid w:val="002704CC"/>
    <w:rsid w:val="0027481F"/>
    <w:rsid w:val="00275738"/>
    <w:rsid w:val="00281425"/>
    <w:rsid w:val="002831C9"/>
    <w:rsid w:val="002906B1"/>
    <w:rsid w:val="002A761A"/>
    <w:rsid w:val="002B6329"/>
    <w:rsid w:val="002D5882"/>
    <w:rsid w:val="002F78EF"/>
    <w:rsid w:val="00300773"/>
    <w:rsid w:val="0032542F"/>
    <w:rsid w:val="00342757"/>
    <w:rsid w:val="003548F7"/>
    <w:rsid w:val="00357067"/>
    <w:rsid w:val="003953F0"/>
    <w:rsid w:val="003D2FED"/>
    <w:rsid w:val="003E4E18"/>
    <w:rsid w:val="004005FA"/>
    <w:rsid w:val="00406D7E"/>
    <w:rsid w:val="00413925"/>
    <w:rsid w:val="00415E2A"/>
    <w:rsid w:val="00433378"/>
    <w:rsid w:val="004350EF"/>
    <w:rsid w:val="00445CE2"/>
    <w:rsid w:val="004501C3"/>
    <w:rsid w:val="0047207D"/>
    <w:rsid w:val="00473CC2"/>
    <w:rsid w:val="00474713"/>
    <w:rsid w:val="00483DA9"/>
    <w:rsid w:val="004874B6"/>
    <w:rsid w:val="004F0BEB"/>
    <w:rsid w:val="004F1846"/>
    <w:rsid w:val="004F337C"/>
    <w:rsid w:val="004F397B"/>
    <w:rsid w:val="004F74F1"/>
    <w:rsid w:val="00524018"/>
    <w:rsid w:val="005358BA"/>
    <w:rsid w:val="00544876"/>
    <w:rsid w:val="00546D26"/>
    <w:rsid w:val="005509F7"/>
    <w:rsid w:val="00590ACB"/>
    <w:rsid w:val="00594AB3"/>
    <w:rsid w:val="005B26D0"/>
    <w:rsid w:val="005D125B"/>
    <w:rsid w:val="00603FC9"/>
    <w:rsid w:val="00615C10"/>
    <w:rsid w:val="00616FF2"/>
    <w:rsid w:val="00621AA0"/>
    <w:rsid w:val="00625D17"/>
    <w:rsid w:val="00634582"/>
    <w:rsid w:val="006549D0"/>
    <w:rsid w:val="00666753"/>
    <w:rsid w:val="006830AB"/>
    <w:rsid w:val="006B5A35"/>
    <w:rsid w:val="006C29DD"/>
    <w:rsid w:val="006D008B"/>
    <w:rsid w:val="006D3EEE"/>
    <w:rsid w:val="006E700D"/>
    <w:rsid w:val="006F7488"/>
    <w:rsid w:val="00715C9E"/>
    <w:rsid w:val="00727FAF"/>
    <w:rsid w:val="00730259"/>
    <w:rsid w:val="00745FF3"/>
    <w:rsid w:val="00752938"/>
    <w:rsid w:val="00764D3D"/>
    <w:rsid w:val="007664D6"/>
    <w:rsid w:val="00786AD2"/>
    <w:rsid w:val="007914E3"/>
    <w:rsid w:val="007A49A5"/>
    <w:rsid w:val="007A5089"/>
    <w:rsid w:val="007A6EFD"/>
    <w:rsid w:val="007C2132"/>
    <w:rsid w:val="007D4A64"/>
    <w:rsid w:val="00811792"/>
    <w:rsid w:val="0082180C"/>
    <w:rsid w:val="00840F37"/>
    <w:rsid w:val="0084314C"/>
    <w:rsid w:val="008553C9"/>
    <w:rsid w:val="00862A7D"/>
    <w:rsid w:val="00881B57"/>
    <w:rsid w:val="00890FD7"/>
    <w:rsid w:val="0089405C"/>
    <w:rsid w:val="008967A5"/>
    <w:rsid w:val="008A1FE9"/>
    <w:rsid w:val="008D285A"/>
    <w:rsid w:val="008E1176"/>
    <w:rsid w:val="008E1760"/>
    <w:rsid w:val="008F04F2"/>
    <w:rsid w:val="008F281D"/>
    <w:rsid w:val="0090117F"/>
    <w:rsid w:val="009137F0"/>
    <w:rsid w:val="00915205"/>
    <w:rsid w:val="00957537"/>
    <w:rsid w:val="00962153"/>
    <w:rsid w:val="00963DF9"/>
    <w:rsid w:val="00965F19"/>
    <w:rsid w:val="00975EF7"/>
    <w:rsid w:val="00980A0F"/>
    <w:rsid w:val="0098193E"/>
    <w:rsid w:val="0099099E"/>
    <w:rsid w:val="00992B8A"/>
    <w:rsid w:val="009A0DC2"/>
    <w:rsid w:val="009E1746"/>
    <w:rsid w:val="009E5EC2"/>
    <w:rsid w:val="009F4EA4"/>
    <w:rsid w:val="009F77F3"/>
    <w:rsid w:val="00A041D0"/>
    <w:rsid w:val="00A07D82"/>
    <w:rsid w:val="00A21C6E"/>
    <w:rsid w:val="00A6517E"/>
    <w:rsid w:val="00A74D70"/>
    <w:rsid w:val="00A97E88"/>
    <w:rsid w:val="00AB177F"/>
    <w:rsid w:val="00AC1959"/>
    <w:rsid w:val="00AC3E4F"/>
    <w:rsid w:val="00B13FBF"/>
    <w:rsid w:val="00B1401E"/>
    <w:rsid w:val="00B25E9B"/>
    <w:rsid w:val="00B25F9D"/>
    <w:rsid w:val="00B51D63"/>
    <w:rsid w:val="00B5412B"/>
    <w:rsid w:val="00B778AF"/>
    <w:rsid w:val="00B90EEA"/>
    <w:rsid w:val="00B97A85"/>
    <w:rsid w:val="00BA3E59"/>
    <w:rsid w:val="00BA4E44"/>
    <w:rsid w:val="00BB4E8A"/>
    <w:rsid w:val="00BC5816"/>
    <w:rsid w:val="00BD16D8"/>
    <w:rsid w:val="00BD3604"/>
    <w:rsid w:val="00BE139B"/>
    <w:rsid w:val="00C206FA"/>
    <w:rsid w:val="00C2194F"/>
    <w:rsid w:val="00C33AF7"/>
    <w:rsid w:val="00C3660E"/>
    <w:rsid w:val="00C418AB"/>
    <w:rsid w:val="00C61600"/>
    <w:rsid w:val="00C61C3B"/>
    <w:rsid w:val="00C814C9"/>
    <w:rsid w:val="00C96CA0"/>
    <w:rsid w:val="00CA46F8"/>
    <w:rsid w:val="00CD2BF7"/>
    <w:rsid w:val="00CD5085"/>
    <w:rsid w:val="00CE3AE6"/>
    <w:rsid w:val="00CE4196"/>
    <w:rsid w:val="00CF7C16"/>
    <w:rsid w:val="00D01EF7"/>
    <w:rsid w:val="00D047E4"/>
    <w:rsid w:val="00D27DF9"/>
    <w:rsid w:val="00D322EB"/>
    <w:rsid w:val="00D35463"/>
    <w:rsid w:val="00D55700"/>
    <w:rsid w:val="00D576AC"/>
    <w:rsid w:val="00D62A7D"/>
    <w:rsid w:val="00D764F5"/>
    <w:rsid w:val="00D92240"/>
    <w:rsid w:val="00D94B86"/>
    <w:rsid w:val="00DA4A77"/>
    <w:rsid w:val="00DC3E0E"/>
    <w:rsid w:val="00DC442B"/>
    <w:rsid w:val="00DF1064"/>
    <w:rsid w:val="00DF4473"/>
    <w:rsid w:val="00DF6D56"/>
    <w:rsid w:val="00E01A0E"/>
    <w:rsid w:val="00E038EF"/>
    <w:rsid w:val="00E22425"/>
    <w:rsid w:val="00E431E9"/>
    <w:rsid w:val="00E62699"/>
    <w:rsid w:val="00E706FF"/>
    <w:rsid w:val="00E779C1"/>
    <w:rsid w:val="00E80A76"/>
    <w:rsid w:val="00E95CEE"/>
    <w:rsid w:val="00EB13FB"/>
    <w:rsid w:val="00EE5106"/>
    <w:rsid w:val="00F1432A"/>
    <w:rsid w:val="00F2756E"/>
    <w:rsid w:val="00F349F6"/>
    <w:rsid w:val="00F3585E"/>
    <w:rsid w:val="00F50E32"/>
    <w:rsid w:val="00F53647"/>
    <w:rsid w:val="00F60C23"/>
    <w:rsid w:val="00F700FD"/>
    <w:rsid w:val="00F712E0"/>
    <w:rsid w:val="00FA5D7B"/>
    <w:rsid w:val="00FC6409"/>
    <w:rsid w:val="00FD55C5"/>
    <w:rsid w:val="00FE5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D74BA45-E133-4F83-AF20-3BC87A99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700"/>
    <w:pPr>
      <w:suppressAutoHyphens/>
    </w:pPr>
    <w:rPr>
      <w:sz w:val="24"/>
      <w:szCs w:val="24"/>
      <w:lang w:eastAsia="ar-SA"/>
    </w:rPr>
  </w:style>
  <w:style w:type="paragraph" w:styleId="Heading1">
    <w:name w:val="heading 1"/>
    <w:basedOn w:val="Normal"/>
    <w:next w:val="Normal"/>
    <w:link w:val="Heading1Char"/>
    <w:uiPriority w:val="99"/>
    <w:qFormat/>
    <w:rsid w:val="00051D52"/>
    <w:pPr>
      <w:keepNext/>
      <w:tabs>
        <w:tab w:val="num" w:pos="432"/>
      </w:tabs>
      <w:spacing w:before="240" w:after="60"/>
      <w:ind w:left="432" w:hanging="432"/>
      <w:outlineLvl w:val="0"/>
    </w:pPr>
    <w:rPr>
      <w:rFonts w:ascii="Arial" w:eastAsia="宋体" w:hAnsi="Arial" w:cs="Arial"/>
      <w:b/>
      <w:bCs/>
      <w:kern w:val="1"/>
      <w:sz w:val="32"/>
      <w:szCs w:val="32"/>
      <w:lang w:val="en-AU" w:eastAsia="he-IL" w:bidi="he-IL"/>
    </w:rPr>
  </w:style>
  <w:style w:type="paragraph" w:styleId="Heading3">
    <w:name w:val="heading 3"/>
    <w:basedOn w:val="Normal"/>
    <w:next w:val="Normal"/>
    <w:link w:val="Heading3Char"/>
    <w:uiPriority w:val="99"/>
    <w:qFormat/>
    <w:rsid w:val="00051D52"/>
    <w:pPr>
      <w:keepNext/>
      <w:tabs>
        <w:tab w:val="num" w:pos="720"/>
      </w:tabs>
      <w:spacing w:before="240" w:after="60"/>
      <w:ind w:left="720" w:hanging="72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22C48"/>
    <w:rPr>
      <w:rFonts w:ascii="Cambria" w:eastAsia="宋体" w:hAnsi="Cambria" w:cs="Cambria"/>
      <w:b/>
      <w:bCs/>
      <w:kern w:val="32"/>
      <w:sz w:val="32"/>
      <w:szCs w:val="32"/>
      <w:lang w:eastAsia="ar-SA" w:bidi="ar-SA"/>
    </w:rPr>
  </w:style>
  <w:style w:type="character" w:customStyle="1" w:styleId="Heading3Char">
    <w:name w:val="Heading 3 Char"/>
    <w:basedOn w:val="DefaultParagraphFont"/>
    <w:link w:val="Heading3"/>
    <w:uiPriority w:val="99"/>
    <w:semiHidden/>
    <w:locked/>
    <w:rsid w:val="00022C48"/>
    <w:rPr>
      <w:rFonts w:ascii="Cambria" w:eastAsia="宋体" w:hAnsi="Cambria" w:cs="Cambria"/>
      <w:b/>
      <w:bCs/>
      <w:sz w:val="26"/>
      <w:szCs w:val="26"/>
      <w:lang w:eastAsia="ar-SA" w:bidi="ar-SA"/>
    </w:rPr>
  </w:style>
  <w:style w:type="character" w:customStyle="1" w:styleId="WW8Num3z0">
    <w:name w:val="WW8Num3z0"/>
    <w:uiPriority w:val="99"/>
    <w:rsid w:val="00051D52"/>
    <w:rPr>
      <w:rFonts w:ascii="Times New Roman" w:hAnsi="Times New Roman" w:cs="Times New Roman"/>
      <w:sz w:val="24"/>
      <w:szCs w:val="24"/>
    </w:rPr>
  </w:style>
  <w:style w:type="character" w:customStyle="1" w:styleId="WW8Num5z0">
    <w:name w:val="WW8Num5z0"/>
    <w:uiPriority w:val="99"/>
    <w:rsid w:val="00051D52"/>
  </w:style>
  <w:style w:type="character" w:customStyle="1" w:styleId="WW8Num7z1">
    <w:name w:val="WW8Num7z1"/>
    <w:uiPriority w:val="99"/>
    <w:rsid w:val="00051D52"/>
    <w:rPr>
      <w:rFonts w:ascii="Times New Roman" w:hAnsi="Times New Roman" w:cs="Times New Roman"/>
      <w:sz w:val="24"/>
      <w:szCs w:val="24"/>
    </w:rPr>
  </w:style>
  <w:style w:type="character" w:customStyle="1" w:styleId="WW8Num8z0">
    <w:name w:val="WW8Num8z0"/>
    <w:uiPriority w:val="99"/>
    <w:rsid w:val="00051D52"/>
    <w:rPr>
      <w:rFonts w:ascii="Symbol" w:hAnsi="Symbol" w:cs="Symbol"/>
    </w:rPr>
  </w:style>
  <w:style w:type="character" w:customStyle="1" w:styleId="WW8Num9z0">
    <w:name w:val="WW8Num9z0"/>
    <w:uiPriority w:val="99"/>
    <w:rsid w:val="00051D52"/>
    <w:rPr>
      <w:rFonts w:ascii="AvantGarde" w:hAnsi="AvantGarde" w:cs="AvantGarde"/>
    </w:rPr>
  </w:style>
  <w:style w:type="character" w:customStyle="1" w:styleId="WW8Num10z1">
    <w:name w:val="WW8Num10z1"/>
    <w:uiPriority w:val="99"/>
    <w:rsid w:val="00051D52"/>
    <w:rPr>
      <w:rFonts w:ascii="Symbol" w:hAnsi="Symbol" w:cs="Symbol"/>
    </w:rPr>
  </w:style>
  <w:style w:type="character" w:customStyle="1" w:styleId="Absatz-Standardschriftart">
    <w:name w:val="Absatz-Standardschriftart"/>
    <w:uiPriority w:val="99"/>
    <w:rsid w:val="00051D52"/>
  </w:style>
  <w:style w:type="character" w:customStyle="1" w:styleId="WW8Num11z0">
    <w:name w:val="WW8Num11z0"/>
    <w:uiPriority w:val="99"/>
    <w:rsid w:val="00051D52"/>
    <w:rPr>
      <w:rFonts w:ascii="Times New Roman" w:hAnsi="Times New Roman" w:cs="Times New Roman"/>
      <w:sz w:val="24"/>
      <w:szCs w:val="24"/>
    </w:rPr>
  </w:style>
  <w:style w:type="character" w:customStyle="1" w:styleId="WW8Num16z0">
    <w:name w:val="WW8Num16z0"/>
    <w:uiPriority w:val="99"/>
    <w:rsid w:val="00051D52"/>
  </w:style>
  <w:style w:type="character" w:customStyle="1" w:styleId="WW8Num20z1">
    <w:name w:val="WW8Num20z1"/>
    <w:uiPriority w:val="99"/>
    <w:rsid w:val="00051D52"/>
    <w:rPr>
      <w:rFonts w:ascii="Times New Roman" w:hAnsi="Times New Roman" w:cs="Times New Roman"/>
      <w:sz w:val="24"/>
      <w:szCs w:val="24"/>
    </w:rPr>
  </w:style>
  <w:style w:type="character" w:customStyle="1" w:styleId="WW8Num32z0">
    <w:name w:val="WW8Num32z0"/>
    <w:uiPriority w:val="99"/>
    <w:rsid w:val="00051D52"/>
    <w:rPr>
      <w:rFonts w:ascii="Symbol" w:hAnsi="Symbol" w:cs="Symbol"/>
    </w:rPr>
  </w:style>
  <w:style w:type="character" w:customStyle="1" w:styleId="WW8Num32z1">
    <w:name w:val="WW8Num32z1"/>
    <w:uiPriority w:val="99"/>
    <w:rsid w:val="00051D52"/>
    <w:rPr>
      <w:rFonts w:ascii="Courier New" w:hAnsi="Courier New" w:cs="Courier New"/>
    </w:rPr>
  </w:style>
  <w:style w:type="character" w:customStyle="1" w:styleId="WW8Num32z2">
    <w:name w:val="WW8Num32z2"/>
    <w:uiPriority w:val="99"/>
    <w:rsid w:val="00051D52"/>
    <w:rPr>
      <w:rFonts w:ascii="Wingdings" w:hAnsi="Wingdings" w:cs="Wingdings"/>
    </w:rPr>
  </w:style>
  <w:style w:type="character" w:customStyle="1" w:styleId="WW8Num38z0">
    <w:name w:val="WW8Num38z0"/>
    <w:uiPriority w:val="99"/>
    <w:rsid w:val="00051D52"/>
    <w:rPr>
      <w:rFonts w:ascii="Symbol" w:hAnsi="Symbol" w:cs="Symbol"/>
    </w:rPr>
  </w:style>
  <w:style w:type="character" w:customStyle="1" w:styleId="WW8Num38z1">
    <w:name w:val="WW8Num38z1"/>
    <w:uiPriority w:val="99"/>
    <w:rsid w:val="00051D52"/>
    <w:rPr>
      <w:rFonts w:ascii="Courier New" w:hAnsi="Courier New" w:cs="Courier New"/>
    </w:rPr>
  </w:style>
  <w:style w:type="character" w:customStyle="1" w:styleId="WW8Num38z2">
    <w:name w:val="WW8Num38z2"/>
    <w:uiPriority w:val="99"/>
    <w:rsid w:val="00051D52"/>
    <w:rPr>
      <w:rFonts w:ascii="Wingdings" w:hAnsi="Wingdings" w:cs="Wingdings"/>
    </w:rPr>
  </w:style>
  <w:style w:type="character" w:customStyle="1" w:styleId="WW8Num39z0">
    <w:name w:val="WW8Num39z0"/>
    <w:uiPriority w:val="99"/>
    <w:rsid w:val="00051D52"/>
    <w:rPr>
      <w:rFonts w:ascii="Times New Roman" w:hAnsi="Times New Roman" w:cs="Times New Roman"/>
      <w:sz w:val="24"/>
      <w:szCs w:val="24"/>
    </w:rPr>
  </w:style>
  <w:style w:type="character" w:customStyle="1" w:styleId="WW8Num40z1">
    <w:name w:val="WW8Num40z1"/>
    <w:uiPriority w:val="99"/>
    <w:rsid w:val="00051D52"/>
    <w:rPr>
      <w:rFonts w:ascii="Symbol" w:hAnsi="Symbol" w:cs="Symbol"/>
    </w:rPr>
  </w:style>
  <w:style w:type="character" w:customStyle="1" w:styleId="WW8Num44z0">
    <w:name w:val="WW8Num44z0"/>
    <w:uiPriority w:val="99"/>
    <w:rsid w:val="00051D52"/>
    <w:rPr>
      <w:rFonts w:ascii="Symbol" w:hAnsi="Symbol" w:cs="Symbol"/>
    </w:rPr>
  </w:style>
  <w:style w:type="character" w:customStyle="1" w:styleId="WW8Num44z1">
    <w:name w:val="WW8Num44z1"/>
    <w:uiPriority w:val="99"/>
    <w:rsid w:val="00051D52"/>
    <w:rPr>
      <w:rFonts w:ascii="Courier New" w:hAnsi="Courier New" w:cs="Courier New"/>
    </w:rPr>
  </w:style>
  <w:style w:type="character" w:customStyle="1" w:styleId="WW8Num44z2">
    <w:name w:val="WW8Num44z2"/>
    <w:uiPriority w:val="99"/>
    <w:rsid w:val="00051D52"/>
    <w:rPr>
      <w:rFonts w:ascii="Wingdings" w:hAnsi="Wingdings" w:cs="Wingdings"/>
    </w:rPr>
  </w:style>
  <w:style w:type="character" w:styleId="PageNumber">
    <w:name w:val="page number"/>
    <w:basedOn w:val="DefaultParagraphFont"/>
    <w:uiPriority w:val="99"/>
    <w:semiHidden/>
    <w:rsid w:val="00051D52"/>
  </w:style>
  <w:style w:type="character" w:styleId="Strong">
    <w:name w:val="Strong"/>
    <w:basedOn w:val="DefaultParagraphFont"/>
    <w:uiPriority w:val="99"/>
    <w:qFormat/>
    <w:rsid w:val="00051D52"/>
    <w:rPr>
      <w:b/>
      <w:bCs/>
    </w:rPr>
  </w:style>
  <w:style w:type="character" w:styleId="Hyperlink">
    <w:name w:val="Hyperlink"/>
    <w:basedOn w:val="DefaultParagraphFont"/>
    <w:uiPriority w:val="99"/>
    <w:semiHidden/>
    <w:rsid w:val="00051D52"/>
    <w:rPr>
      <w:color w:val="0000FF"/>
      <w:u w:val="single"/>
    </w:rPr>
  </w:style>
  <w:style w:type="character" w:styleId="HTMLTypewriter">
    <w:name w:val="HTML Typewriter"/>
    <w:basedOn w:val="DefaultParagraphFont"/>
    <w:uiPriority w:val="99"/>
    <w:rsid w:val="00051D52"/>
    <w:rPr>
      <w:rFonts w:ascii="Courier New" w:hAnsi="Courier New" w:cs="Courier New"/>
      <w:sz w:val="20"/>
      <w:szCs w:val="20"/>
    </w:rPr>
  </w:style>
  <w:style w:type="paragraph" w:customStyle="1" w:styleId="Heading">
    <w:name w:val="Heading"/>
    <w:basedOn w:val="Normal"/>
    <w:next w:val="BodyText"/>
    <w:uiPriority w:val="99"/>
    <w:rsid w:val="00051D52"/>
    <w:pPr>
      <w:keepNext/>
      <w:spacing w:before="240" w:after="120"/>
    </w:pPr>
    <w:rPr>
      <w:rFonts w:ascii="Arial" w:eastAsia="宋体" w:hAnsi="Arial" w:cs="Arial"/>
      <w:sz w:val="28"/>
      <w:szCs w:val="28"/>
    </w:rPr>
  </w:style>
  <w:style w:type="paragraph" w:styleId="BodyText">
    <w:name w:val="Body Text"/>
    <w:basedOn w:val="Normal"/>
    <w:link w:val="BodyTextChar"/>
    <w:uiPriority w:val="99"/>
    <w:semiHidden/>
    <w:rsid w:val="00051D52"/>
    <w:pPr>
      <w:jc w:val="both"/>
    </w:pPr>
  </w:style>
  <w:style w:type="character" w:customStyle="1" w:styleId="BodyTextChar">
    <w:name w:val="Body Text Char"/>
    <w:basedOn w:val="DefaultParagraphFont"/>
    <w:link w:val="BodyText"/>
    <w:uiPriority w:val="99"/>
    <w:semiHidden/>
    <w:locked/>
    <w:rsid w:val="00022C48"/>
    <w:rPr>
      <w:sz w:val="24"/>
      <w:szCs w:val="24"/>
      <w:lang w:eastAsia="ar-SA" w:bidi="ar-SA"/>
    </w:rPr>
  </w:style>
  <w:style w:type="paragraph" w:styleId="List">
    <w:name w:val="List"/>
    <w:basedOn w:val="BodyText"/>
    <w:uiPriority w:val="99"/>
    <w:semiHidden/>
    <w:rsid w:val="00051D52"/>
  </w:style>
  <w:style w:type="paragraph" w:styleId="Caption">
    <w:name w:val="caption"/>
    <w:basedOn w:val="Normal"/>
    <w:uiPriority w:val="99"/>
    <w:qFormat/>
    <w:rsid w:val="00051D52"/>
    <w:pPr>
      <w:suppressLineNumbers/>
      <w:spacing w:before="120" w:after="120"/>
    </w:pPr>
    <w:rPr>
      <w:i/>
      <w:iCs/>
    </w:rPr>
  </w:style>
  <w:style w:type="paragraph" w:customStyle="1" w:styleId="Index">
    <w:name w:val="Index"/>
    <w:basedOn w:val="Normal"/>
    <w:uiPriority w:val="99"/>
    <w:rsid w:val="00051D52"/>
    <w:pPr>
      <w:suppressLineNumbers/>
    </w:pPr>
  </w:style>
  <w:style w:type="paragraph" w:styleId="Title">
    <w:name w:val="Title"/>
    <w:basedOn w:val="Normal"/>
    <w:next w:val="Subtitle"/>
    <w:link w:val="TitleChar"/>
    <w:uiPriority w:val="99"/>
    <w:qFormat/>
    <w:rsid w:val="00051D52"/>
    <w:pPr>
      <w:jc w:val="center"/>
    </w:pPr>
    <w:rPr>
      <w:b/>
      <w:bCs/>
      <w:sz w:val="32"/>
      <w:szCs w:val="32"/>
    </w:rPr>
  </w:style>
  <w:style w:type="character" w:customStyle="1" w:styleId="TitleChar">
    <w:name w:val="Title Char"/>
    <w:basedOn w:val="DefaultParagraphFont"/>
    <w:link w:val="Title"/>
    <w:uiPriority w:val="99"/>
    <w:locked/>
    <w:rsid w:val="00022C48"/>
    <w:rPr>
      <w:rFonts w:ascii="Cambria" w:eastAsia="宋体" w:hAnsi="Cambria" w:cs="Cambria"/>
      <w:b/>
      <w:bCs/>
      <w:kern w:val="28"/>
      <w:sz w:val="32"/>
      <w:szCs w:val="32"/>
      <w:lang w:eastAsia="ar-SA" w:bidi="ar-SA"/>
    </w:rPr>
  </w:style>
  <w:style w:type="paragraph" w:styleId="Subtitle">
    <w:name w:val="Subtitle"/>
    <w:basedOn w:val="Normal"/>
    <w:next w:val="BodyText"/>
    <w:link w:val="SubtitleChar"/>
    <w:uiPriority w:val="99"/>
    <w:qFormat/>
    <w:rsid w:val="00051D52"/>
    <w:rPr>
      <w:b/>
      <w:bCs/>
      <w:sz w:val="32"/>
      <w:szCs w:val="32"/>
    </w:rPr>
  </w:style>
  <w:style w:type="character" w:customStyle="1" w:styleId="SubtitleChar">
    <w:name w:val="Subtitle Char"/>
    <w:basedOn w:val="DefaultParagraphFont"/>
    <w:link w:val="Subtitle"/>
    <w:uiPriority w:val="99"/>
    <w:locked/>
    <w:rsid w:val="00022C48"/>
    <w:rPr>
      <w:rFonts w:ascii="Cambria" w:eastAsia="宋体" w:hAnsi="Cambria" w:cs="Cambria"/>
      <w:sz w:val="24"/>
      <w:szCs w:val="24"/>
      <w:lang w:eastAsia="ar-SA" w:bidi="ar-SA"/>
    </w:rPr>
  </w:style>
  <w:style w:type="paragraph" w:styleId="BodyTextIndent">
    <w:name w:val="Body Text Indent"/>
    <w:basedOn w:val="Normal"/>
    <w:link w:val="BodyTextIndentChar"/>
    <w:uiPriority w:val="99"/>
    <w:semiHidden/>
    <w:rsid w:val="00051D52"/>
    <w:pPr>
      <w:ind w:left="1080"/>
    </w:pPr>
  </w:style>
  <w:style w:type="character" w:customStyle="1" w:styleId="BodyTextIndentChar">
    <w:name w:val="Body Text Indent Char"/>
    <w:basedOn w:val="DefaultParagraphFont"/>
    <w:link w:val="BodyTextIndent"/>
    <w:uiPriority w:val="99"/>
    <w:semiHidden/>
    <w:locked/>
    <w:rsid w:val="00022C48"/>
    <w:rPr>
      <w:sz w:val="24"/>
      <w:szCs w:val="24"/>
      <w:lang w:eastAsia="ar-SA" w:bidi="ar-SA"/>
    </w:rPr>
  </w:style>
  <w:style w:type="paragraph" w:styleId="PlainText">
    <w:name w:val="Plain Text"/>
    <w:basedOn w:val="Normal"/>
    <w:link w:val="PlainTextChar"/>
    <w:uiPriority w:val="99"/>
    <w:rsid w:val="00051D52"/>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022C48"/>
    <w:rPr>
      <w:rFonts w:ascii="Courier New" w:hAnsi="Courier New" w:cs="Courier New"/>
      <w:sz w:val="20"/>
      <w:szCs w:val="20"/>
      <w:lang w:eastAsia="ar-SA" w:bidi="ar-SA"/>
    </w:rPr>
  </w:style>
  <w:style w:type="paragraph" w:styleId="HTMLPreformatted">
    <w:name w:val="HTML Preformatted"/>
    <w:basedOn w:val="Normal"/>
    <w:link w:val="HTMLPreformattedChar"/>
    <w:uiPriority w:val="99"/>
    <w:rsid w:val="0005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FF"/>
      <w:sz w:val="19"/>
      <w:szCs w:val="19"/>
    </w:rPr>
  </w:style>
  <w:style w:type="character" w:customStyle="1" w:styleId="HTMLPreformattedChar">
    <w:name w:val="HTML Preformatted Char"/>
    <w:basedOn w:val="DefaultParagraphFont"/>
    <w:link w:val="HTMLPreformatted"/>
    <w:uiPriority w:val="99"/>
    <w:semiHidden/>
    <w:locked/>
    <w:rsid w:val="00022C48"/>
    <w:rPr>
      <w:rFonts w:ascii="Courier New" w:hAnsi="Courier New" w:cs="Courier New"/>
      <w:sz w:val="20"/>
      <w:szCs w:val="20"/>
      <w:lang w:eastAsia="ar-SA" w:bidi="ar-SA"/>
    </w:rPr>
  </w:style>
  <w:style w:type="paragraph" w:styleId="Header">
    <w:name w:val="header"/>
    <w:basedOn w:val="Normal"/>
    <w:link w:val="HeaderChar"/>
    <w:uiPriority w:val="99"/>
    <w:semiHidden/>
    <w:rsid w:val="00051D52"/>
    <w:pPr>
      <w:tabs>
        <w:tab w:val="center" w:pos="4320"/>
        <w:tab w:val="right" w:pos="8640"/>
      </w:tabs>
    </w:pPr>
  </w:style>
  <w:style w:type="character" w:customStyle="1" w:styleId="HeaderChar">
    <w:name w:val="Header Char"/>
    <w:basedOn w:val="DefaultParagraphFont"/>
    <w:link w:val="Header"/>
    <w:uiPriority w:val="99"/>
    <w:semiHidden/>
    <w:locked/>
    <w:rsid w:val="00022C48"/>
    <w:rPr>
      <w:sz w:val="24"/>
      <w:szCs w:val="24"/>
      <w:lang w:eastAsia="ar-SA" w:bidi="ar-SA"/>
    </w:rPr>
  </w:style>
  <w:style w:type="paragraph" w:styleId="Footer">
    <w:name w:val="footer"/>
    <w:basedOn w:val="Normal"/>
    <w:link w:val="FooterChar"/>
    <w:uiPriority w:val="99"/>
    <w:semiHidden/>
    <w:rsid w:val="00051D52"/>
    <w:pPr>
      <w:tabs>
        <w:tab w:val="center" w:pos="4320"/>
        <w:tab w:val="right" w:pos="8640"/>
      </w:tabs>
    </w:pPr>
  </w:style>
  <w:style w:type="character" w:customStyle="1" w:styleId="FooterChar">
    <w:name w:val="Footer Char"/>
    <w:basedOn w:val="DefaultParagraphFont"/>
    <w:link w:val="Footer"/>
    <w:uiPriority w:val="99"/>
    <w:semiHidden/>
    <w:locked/>
    <w:rsid w:val="00022C48"/>
    <w:rPr>
      <w:sz w:val="24"/>
      <w:szCs w:val="24"/>
      <w:lang w:eastAsia="ar-SA" w:bidi="ar-SA"/>
    </w:rPr>
  </w:style>
  <w:style w:type="paragraph" w:styleId="BodyTextIndent2">
    <w:name w:val="Body Text Indent 2"/>
    <w:basedOn w:val="Normal"/>
    <w:link w:val="BodyTextIndent2Char"/>
    <w:uiPriority w:val="99"/>
    <w:rsid w:val="00051D52"/>
    <w:pPr>
      <w:ind w:left="720"/>
      <w:jc w:val="both"/>
    </w:pPr>
  </w:style>
  <w:style w:type="character" w:customStyle="1" w:styleId="BodyTextIndent2Char">
    <w:name w:val="Body Text Indent 2 Char"/>
    <w:basedOn w:val="DefaultParagraphFont"/>
    <w:link w:val="BodyTextIndent2"/>
    <w:uiPriority w:val="99"/>
    <w:semiHidden/>
    <w:locked/>
    <w:rsid w:val="00022C48"/>
    <w:rPr>
      <w:sz w:val="24"/>
      <w:szCs w:val="24"/>
      <w:lang w:eastAsia="ar-SA" w:bidi="ar-SA"/>
    </w:rPr>
  </w:style>
  <w:style w:type="paragraph" w:styleId="NormalWeb">
    <w:name w:val="Normal (Web)"/>
    <w:basedOn w:val="Normal"/>
    <w:uiPriority w:val="99"/>
    <w:rsid w:val="00051D52"/>
    <w:pPr>
      <w:spacing w:before="280" w:after="280"/>
    </w:pPr>
  </w:style>
  <w:style w:type="paragraph" w:customStyle="1" w:styleId="exercise">
    <w:name w:val="exercise"/>
    <w:basedOn w:val="Normal"/>
    <w:uiPriority w:val="99"/>
    <w:rsid w:val="00051D52"/>
    <w:rPr>
      <w:rFonts w:ascii="Palatino" w:hAnsi="Palatino" w:cs="Palatino"/>
      <w:b/>
      <w:bCs/>
      <w:lang w:val="en-AU"/>
    </w:rPr>
  </w:style>
  <w:style w:type="paragraph" w:customStyle="1" w:styleId="qlist">
    <w:name w:val="qlist"/>
    <w:basedOn w:val="Normal"/>
    <w:uiPriority w:val="99"/>
    <w:rsid w:val="00051D52"/>
    <w:pPr>
      <w:spacing w:before="80"/>
      <w:ind w:left="680" w:hanging="320"/>
    </w:pPr>
    <w:rPr>
      <w:rFonts w:ascii="Palatino" w:hAnsi="Palatino" w:cs="Palatino"/>
      <w:lang w:val="en-AU"/>
    </w:rPr>
  </w:style>
  <w:style w:type="paragraph" w:customStyle="1" w:styleId="PracTitle">
    <w:name w:val="Prac Title"/>
    <w:basedOn w:val="Normal"/>
    <w:uiPriority w:val="99"/>
    <w:rsid w:val="00051D52"/>
    <w:pPr>
      <w:jc w:val="center"/>
    </w:pPr>
    <w:rPr>
      <w:rFonts w:ascii="Palatino" w:hAnsi="Palatino" w:cs="Palatino"/>
      <w:b/>
      <w:bCs/>
      <w:sz w:val="28"/>
      <w:szCs w:val="28"/>
      <w:lang w:val="en-AU"/>
    </w:rPr>
  </w:style>
  <w:style w:type="paragraph" w:customStyle="1" w:styleId="TableContents">
    <w:name w:val="Table Contents"/>
    <w:basedOn w:val="Normal"/>
    <w:uiPriority w:val="99"/>
    <w:rsid w:val="00051D52"/>
    <w:pPr>
      <w:suppressLineNumbers/>
    </w:pPr>
  </w:style>
  <w:style w:type="paragraph" w:customStyle="1" w:styleId="TableHeading">
    <w:name w:val="Table Heading"/>
    <w:basedOn w:val="TableContents"/>
    <w:uiPriority w:val="99"/>
    <w:rsid w:val="00051D52"/>
    <w:pPr>
      <w:jc w:val="center"/>
    </w:pPr>
    <w:rPr>
      <w:b/>
      <w:bCs/>
    </w:rPr>
  </w:style>
  <w:style w:type="paragraph" w:customStyle="1" w:styleId="Framecontents">
    <w:name w:val="Frame contents"/>
    <w:basedOn w:val="BodyText"/>
    <w:uiPriority w:val="99"/>
    <w:rsid w:val="00051D52"/>
  </w:style>
  <w:style w:type="paragraph" w:styleId="ListParagraph">
    <w:name w:val="List Paragraph"/>
    <w:basedOn w:val="Normal"/>
    <w:uiPriority w:val="99"/>
    <w:qFormat/>
    <w:rsid w:val="00965F19"/>
    <w:pPr>
      <w:ind w:left="720"/>
    </w:pPr>
  </w:style>
  <w:style w:type="table" w:styleId="TableGrid">
    <w:name w:val="Table Grid"/>
    <w:basedOn w:val="TableNormal"/>
    <w:uiPriority w:val="99"/>
    <w:rsid w:val="00EE510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D008B"/>
    <w:rPr>
      <w:rFonts w:ascii="Tahoma" w:hAnsi="Tahoma" w:cs="Tahoma"/>
      <w:sz w:val="16"/>
      <w:szCs w:val="16"/>
    </w:rPr>
  </w:style>
  <w:style w:type="character" w:customStyle="1" w:styleId="BalloonTextChar">
    <w:name w:val="Balloon Text Char"/>
    <w:basedOn w:val="DefaultParagraphFont"/>
    <w:link w:val="BalloonText"/>
    <w:uiPriority w:val="99"/>
    <w:locked/>
    <w:rsid w:val="006D008B"/>
    <w:rPr>
      <w:rFonts w:ascii="Tahoma" w:hAnsi="Tahoma" w:cs="Tahoma"/>
      <w:sz w:val="16"/>
      <w:szCs w:val="16"/>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459824">
      <w:marLeft w:val="0"/>
      <w:marRight w:val="0"/>
      <w:marTop w:val="0"/>
      <w:marBottom w:val="0"/>
      <w:divBdr>
        <w:top w:val="none" w:sz="0" w:space="0" w:color="auto"/>
        <w:left w:val="none" w:sz="0" w:space="0" w:color="auto"/>
        <w:bottom w:val="none" w:sz="0" w:space="0" w:color="auto"/>
        <w:right w:val="none" w:sz="0" w:space="0" w:color="auto"/>
      </w:divBdr>
    </w:div>
    <w:div w:id="9634598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library/cstring/strcat/" TargetMode="External"/><Relationship Id="rId3" Type="http://schemas.openxmlformats.org/officeDocument/2006/relationships/settings" Target="settings.xml"/><Relationship Id="rId7" Type="http://schemas.openxmlformats.org/officeDocument/2006/relationships/hyperlink" Target="http://msdn.microsoft.com/en-us/visualc/aa33639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Prac1</vt:lpstr>
    </vt:vector>
  </TitlesOfParts>
  <Company/>
  <LinksUpToDate>false</LinksUpToDate>
  <CharactersWithSpaces>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Prac1</dc:title>
  <dc:creator>cheansl</dc:creator>
  <cp:lastModifiedBy>MC</cp:lastModifiedBy>
  <cp:revision>4</cp:revision>
  <cp:lastPrinted>2013-06-01T03:53:00Z</cp:lastPrinted>
  <dcterms:created xsi:type="dcterms:W3CDTF">2016-01-28T00:45:00Z</dcterms:created>
  <dcterms:modified xsi:type="dcterms:W3CDTF">2016-01-28T02:14:00Z</dcterms:modified>
</cp:coreProperties>
</file>